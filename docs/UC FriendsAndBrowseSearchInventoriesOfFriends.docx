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4B896" w14:textId="77777777" w:rsidR="00435247" w:rsidRDefault="00435247" w:rsidP="004352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US02.01.01</w:t>
      </w:r>
    </w:p>
    <w:p w14:paraId="3109FF73" w14:textId="77777777" w:rsidR="00435247" w:rsidRDefault="00435247" w:rsidP="004352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 an owner, I want to track people I know. Adding a textual username should be enough.</w:t>
      </w:r>
    </w:p>
    <w:p w14:paraId="6799B804" w14:textId="77777777" w:rsidR="00435247" w:rsidRDefault="00435247" w:rsidP="004352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0F35581C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2.</w:t>
      </w:r>
      <w:r w:rsidR="000176F5">
        <w:rPr>
          <w:rFonts w:ascii="Times" w:hAnsi="Times" w:cs="Times"/>
          <w:u w:val="single"/>
        </w:rPr>
        <w:t>1</w:t>
      </w:r>
      <w:r>
        <w:rPr>
          <w:rFonts w:ascii="Times" w:hAnsi="Times" w:cs="Times"/>
          <w:u w:val="single"/>
        </w:rPr>
        <w:t xml:space="preserve">: </w:t>
      </w:r>
    </w:p>
    <w:p w14:paraId="0C81D7CF" w14:textId="77777777" w:rsidR="00435247" w:rsidRDefault="00435247" w:rsidP="004352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 xml:space="preserve">This use case describes how the </w:t>
      </w:r>
      <w:r>
        <w:rPr>
          <w:rFonts w:ascii="Times" w:hAnsi="Times" w:cs="Times"/>
        </w:rPr>
        <w:t>user can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add textual usernames to track people.</w:t>
      </w:r>
    </w:p>
    <w:p w14:paraId="6C40C510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</w:t>
      </w:r>
      <w:r w:rsidR="0034363E">
        <w:rPr>
          <w:rFonts w:ascii="Times" w:hAnsi="Times" w:cs="Times"/>
        </w:rPr>
        <w:t>Owner(user)</w:t>
      </w:r>
      <w:r>
        <w:rPr>
          <w:rFonts w:ascii="Times" w:hAnsi="Times" w:cs="Times"/>
        </w:rPr>
        <w:t xml:space="preserve">, App Database </w:t>
      </w:r>
    </w:p>
    <w:p w14:paraId="0BD4DEBE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071D01B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 </w:t>
      </w:r>
    </w:p>
    <w:p w14:paraId="29494E50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C4E16DF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5AD05D1D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1) User opens </w:t>
      </w:r>
      <w:r>
        <w:rPr>
          <w:rFonts w:ascii="Times" w:hAnsi="Times" w:cs="Times"/>
        </w:rPr>
        <w:t>up the app</w:t>
      </w:r>
    </w:p>
    <w:p w14:paraId="0690F994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</w:t>
      </w:r>
      <w:r>
        <w:rPr>
          <w:rFonts w:ascii="Times" w:hAnsi="Times" w:cs="Times"/>
        </w:rPr>
        <w:t>User goes to</w:t>
      </w:r>
      <w:r w:rsidR="000176F5">
        <w:rPr>
          <w:rFonts w:ascii="Times" w:hAnsi="Times" w:cs="Times"/>
        </w:rPr>
        <w:t xml:space="preserve"> the </w:t>
      </w:r>
      <w:proofErr w:type="gramStart"/>
      <w:r w:rsidR="000176F5">
        <w:rPr>
          <w:rFonts w:ascii="Times" w:hAnsi="Times" w:cs="Times"/>
        </w:rPr>
        <w:t>friends</w:t>
      </w:r>
      <w:proofErr w:type="gramEnd"/>
      <w:r>
        <w:rPr>
          <w:rFonts w:ascii="Times" w:hAnsi="Times" w:cs="Times"/>
        </w:rPr>
        <w:t xml:space="preserve"> screen</w:t>
      </w:r>
      <w:r>
        <w:rPr>
          <w:rFonts w:ascii="Times" w:hAnsi="Times" w:cs="Times"/>
        </w:rPr>
        <w:t xml:space="preserve"> </w:t>
      </w:r>
    </w:p>
    <w:p w14:paraId="02C366A8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3) User</w:t>
      </w:r>
      <w:r>
        <w:rPr>
          <w:rFonts w:ascii="Times" w:hAnsi="Times" w:cs="Times"/>
        </w:rPr>
        <w:t xml:space="preserve"> adds another user by username to tracking list</w:t>
      </w:r>
    </w:p>
    <w:p w14:paraId="1D45DDE0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4) </w:t>
      </w:r>
      <w:r>
        <w:rPr>
          <w:rFonts w:ascii="Times" w:hAnsi="Times" w:cs="Times"/>
        </w:rPr>
        <w:t>App goes through database to check that it is a valid user</w:t>
      </w:r>
      <w:r>
        <w:rPr>
          <w:rFonts w:ascii="Times" w:hAnsi="Times" w:cs="Times"/>
        </w:rPr>
        <w:t xml:space="preserve"> </w:t>
      </w:r>
    </w:p>
    <w:p w14:paraId="1C5D9F9D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5) </w:t>
      </w:r>
      <w:r>
        <w:rPr>
          <w:rFonts w:ascii="Times" w:hAnsi="Times" w:cs="Times"/>
        </w:rPr>
        <w:t>The user exists</w:t>
      </w:r>
    </w:p>
    <w:p w14:paraId="4EC10E38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6) </w:t>
      </w:r>
      <w:r>
        <w:rPr>
          <w:rFonts w:ascii="Times" w:hAnsi="Times" w:cs="Times"/>
        </w:rPr>
        <w:t>The user now has the other user on the tracking list</w:t>
      </w:r>
    </w:p>
    <w:p w14:paraId="5F4B5F6C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9988D58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Alternate Flows:</w:t>
      </w:r>
    </w:p>
    <w:p w14:paraId="1C736461" w14:textId="77777777" w:rsidR="00435247" w:rsidRDefault="00435247" w:rsidP="004352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>If in step 4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the user doesn’t exist</w:t>
      </w:r>
      <w:r>
        <w:rPr>
          <w:rFonts w:ascii="Times" w:hAnsi="Times" w:cs="Times"/>
        </w:rPr>
        <w:t xml:space="preserve">: </w:t>
      </w:r>
    </w:p>
    <w:p w14:paraId="11DE96F0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4</w:t>
      </w:r>
      <w:r>
        <w:rPr>
          <w:rFonts w:ascii="Times" w:hAnsi="Times" w:cs="Times"/>
        </w:rPr>
        <w:t xml:space="preserve">.1) </w:t>
      </w:r>
      <w:r>
        <w:rPr>
          <w:rFonts w:ascii="Times" w:hAnsi="Times" w:cs="Times"/>
        </w:rPr>
        <w:t>The user doesn’t exist</w:t>
      </w:r>
      <w:r>
        <w:rPr>
          <w:rFonts w:ascii="Times" w:hAnsi="Times" w:cs="Times"/>
        </w:rPr>
        <w:t xml:space="preserve"> </w:t>
      </w:r>
    </w:p>
    <w:p w14:paraId="2351236C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7.1) App prevents user from adding the other user to the tracking list </w:t>
      </w:r>
    </w:p>
    <w:p w14:paraId="7AC89C7B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8.1) </w:t>
      </w:r>
      <w:r w:rsidR="0034363E">
        <w:rPr>
          <w:rFonts w:ascii="Times" w:hAnsi="Times" w:cs="Times"/>
        </w:rPr>
        <w:t>App prompts user of invalid username</w:t>
      </w:r>
      <w:r>
        <w:rPr>
          <w:rFonts w:ascii="Times" w:hAnsi="Times" w:cs="Times"/>
        </w:rPr>
        <w:t xml:space="preserve"> </w:t>
      </w:r>
    </w:p>
    <w:p w14:paraId="7D280800" w14:textId="77777777" w:rsidR="00435247" w:rsidRDefault="00435247" w:rsidP="00435247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9.1) App </w:t>
      </w:r>
      <w:r w:rsidR="0034363E">
        <w:rPr>
          <w:rFonts w:ascii="Times" w:hAnsi="Times" w:cs="Times"/>
        </w:rPr>
        <w:t>goes back to …screen</w:t>
      </w:r>
    </w:p>
    <w:p w14:paraId="03C7E8CE" w14:textId="77777777" w:rsidR="00350AA1" w:rsidRDefault="00434AFA"/>
    <w:p w14:paraId="273AE39B" w14:textId="77777777" w:rsidR="0034363E" w:rsidRDefault="0034363E"/>
    <w:p w14:paraId="193A70B3" w14:textId="77777777" w:rsidR="0034363E" w:rsidRDefault="0034363E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US02.02.01</w:t>
      </w:r>
    </w:p>
    <w:p w14:paraId="72025020" w14:textId="77777777" w:rsidR="0034363E" w:rsidRDefault="0034363E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 an owner, I want to add friends</w:t>
      </w:r>
    </w:p>
    <w:p w14:paraId="5DC8D84E" w14:textId="77777777" w:rsidR="0034363E" w:rsidRDefault="0034363E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7D1F0BC3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2.</w:t>
      </w:r>
      <w:r w:rsidR="000176F5">
        <w:rPr>
          <w:rFonts w:ascii="Times" w:hAnsi="Times" w:cs="Times"/>
          <w:u w:val="single"/>
        </w:rPr>
        <w:t>2</w:t>
      </w:r>
      <w:r>
        <w:rPr>
          <w:rFonts w:ascii="Times" w:hAnsi="Times" w:cs="Times"/>
          <w:u w:val="single"/>
        </w:rPr>
        <w:t xml:space="preserve">: </w:t>
      </w:r>
    </w:p>
    <w:p w14:paraId="2B133978" w14:textId="77777777" w:rsidR="0034363E" w:rsidRDefault="0034363E" w:rsidP="0034363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 xml:space="preserve">This use case describes how the user can add </w:t>
      </w:r>
      <w:r>
        <w:rPr>
          <w:rFonts w:ascii="Times" w:hAnsi="Times" w:cs="Times"/>
        </w:rPr>
        <w:t>friends through their username</w:t>
      </w:r>
    </w:p>
    <w:p w14:paraId="1B906D5D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Owner(user</w:t>
      </w:r>
      <w:proofErr w:type="gramStart"/>
      <w:r>
        <w:rPr>
          <w:rFonts w:ascii="Times" w:hAnsi="Times" w:cs="Times"/>
        </w:rPr>
        <w:t>)</w:t>
      </w:r>
      <w:r>
        <w:rPr>
          <w:rFonts w:ascii="Times" w:hAnsi="Times" w:cs="Times"/>
        </w:rPr>
        <w:t xml:space="preserve">, </w:t>
      </w:r>
      <w:r>
        <w:rPr>
          <w:rFonts w:ascii="Times" w:hAnsi="Times" w:cs="Times"/>
        </w:rPr>
        <w:t xml:space="preserve"> Other</w:t>
      </w:r>
      <w:proofErr w:type="gramEnd"/>
      <w:r>
        <w:rPr>
          <w:rFonts w:ascii="Times" w:hAnsi="Times" w:cs="Times"/>
        </w:rPr>
        <w:t xml:space="preserve"> Owner/user, </w:t>
      </w:r>
      <w:r>
        <w:rPr>
          <w:rFonts w:ascii="Times" w:hAnsi="Times" w:cs="Times"/>
        </w:rPr>
        <w:t xml:space="preserve">App Database </w:t>
      </w:r>
    </w:p>
    <w:p w14:paraId="0EC0482E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19DB374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 </w:t>
      </w:r>
    </w:p>
    <w:p w14:paraId="19FA1919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AA19127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134A4592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1) User opens up the app</w:t>
      </w:r>
    </w:p>
    <w:p w14:paraId="235BBD4E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User goes to </w:t>
      </w:r>
      <w:proofErr w:type="gramStart"/>
      <w:r w:rsidR="000176F5">
        <w:rPr>
          <w:rFonts w:ascii="Times" w:hAnsi="Times" w:cs="Times"/>
        </w:rPr>
        <w:t>friends</w:t>
      </w:r>
      <w:proofErr w:type="gramEnd"/>
      <w:r w:rsidR="000176F5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screen </w:t>
      </w:r>
    </w:p>
    <w:p w14:paraId="117A3191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3) User adds another user by username</w:t>
      </w:r>
    </w:p>
    <w:p w14:paraId="17CC49CE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4) App goes through database to check that it is a valid user </w:t>
      </w:r>
    </w:p>
    <w:p w14:paraId="13380F8F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ab/>
        <w:t>5) The user exists</w:t>
      </w:r>
    </w:p>
    <w:p w14:paraId="68B9A71E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6) </w:t>
      </w:r>
      <w:r>
        <w:rPr>
          <w:rFonts w:ascii="Times" w:hAnsi="Times" w:cs="Times"/>
        </w:rPr>
        <w:t>The request is then sent to the other user for approval</w:t>
      </w:r>
    </w:p>
    <w:p w14:paraId="354D1B01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7) The request is approved by the other user</w:t>
      </w:r>
    </w:p>
    <w:p w14:paraId="6A11C323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8) Both users are now friends</w:t>
      </w:r>
    </w:p>
    <w:p w14:paraId="46780462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54D084F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Alternate Flows:</w:t>
      </w:r>
    </w:p>
    <w:p w14:paraId="774476F8" w14:textId="77777777" w:rsidR="0034363E" w:rsidRDefault="0034363E" w:rsidP="003436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If in step 4 the user doesn’t exist: </w:t>
      </w:r>
    </w:p>
    <w:p w14:paraId="1894F1BF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4.1) The user doesn’t exist </w:t>
      </w:r>
    </w:p>
    <w:p w14:paraId="250AE45C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7.1) App prevents user from adding the other user to the tracking list </w:t>
      </w:r>
    </w:p>
    <w:p w14:paraId="2DE76B33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8.1) App prompts user of invalid username </w:t>
      </w:r>
    </w:p>
    <w:p w14:paraId="22084BD6" w14:textId="77777777" w:rsidR="0034363E" w:rsidRDefault="0034363E" w:rsidP="003436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9.1) App goes back to </w:t>
      </w:r>
      <w:proofErr w:type="gramStart"/>
      <w:r w:rsidR="000176F5">
        <w:rPr>
          <w:rFonts w:ascii="Times" w:hAnsi="Times" w:cs="Times"/>
        </w:rPr>
        <w:t>friends</w:t>
      </w:r>
      <w:proofErr w:type="gramEnd"/>
      <w:r w:rsidR="000176F5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screen</w:t>
      </w:r>
    </w:p>
    <w:p w14:paraId="33520F15" w14:textId="77777777" w:rsidR="0034363E" w:rsidRDefault="0034363E">
      <w:r>
        <w:t xml:space="preserve"> </w:t>
      </w:r>
    </w:p>
    <w:p w14:paraId="6E197743" w14:textId="77777777" w:rsidR="0034363E" w:rsidRPr="0034363E" w:rsidRDefault="0034363E" w:rsidP="003436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tab/>
        <w:t>If in step 7</w:t>
      </w:r>
      <w:r>
        <w:t xml:space="preserve"> the user doing the adding cancels the request</w:t>
      </w:r>
    </w:p>
    <w:p w14:paraId="62012EFD" w14:textId="77777777" w:rsidR="0034363E" w:rsidRDefault="0034363E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t>7.2) The request is then cancelled by sending user</w:t>
      </w:r>
    </w:p>
    <w:p w14:paraId="62747E3E" w14:textId="77777777" w:rsidR="0034363E" w:rsidRDefault="0034363E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t>8.2) The request is then deleted, preventing the other user from responding to it</w:t>
      </w:r>
    </w:p>
    <w:p w14:paraId="2A1C04AA" w14:textId="77777777" w:rsidR="0034363E" w:rsidRDefault="0034363E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0FEBB611" w14:textId="77777777" w:rsidR="0034363E" w:rsidRPr="0034363E" w:rsidRDefault="0034363E" w:rsidP="003436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tab/>
      </w:r>
      <w:r>
        <w:t>If in step 7</w:t>
      </w:r>
      <w:r>
        <w:t xml:space="preserve"> the user doing the adding cancels the request</w:t>
      </w:r>
    </w:p>
    <w:p w14:paraId="60B46884" w14:textId="77777777" w:rsidR="0034363E" w:rsidRDefault="00120128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t>7.3</w:t>
      </w:r>
      <w:r w:rsidR="0034363E">
        <w:t>) T</w:t>
      </w:r>
      <w:r w:rsidR="0034363E">
        <w:t>he request is denied by the other user</w:t>
      </w:r>
    </w:p>
    <w:p w14:paraId="041A6E97" w14:textId="77777777" w:rsidR="0034363E" w:rsidRDefault="00120128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t>8.3</w:t>
      </w:r>
      <w:r w:rsidR="0034363E">
        <w:t xml:space="preserve">) The request is then deleted, </w:t>
      </w:r>
      <w:r w:rsidR="0034363E">
        <w:t>and the adding user gets notified of the denial</w:t>
      </w:r>
    </w:p>
    <w:p w14:paraId="05115A25" w14:textId="77777777" w:rsidR="00120128" w:rsidRDefault="00120128" w:rsidP="003436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05BBF544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US02.03.01</w:t>
      </w:r>
    </w:p>
    <w:p w14:paraId="16BCF18B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 an owner, I want to remove friends</w:t>
      </w:r>
    </w:p>
    <w:p w14:paraId="698B320B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2.</w:t>
      </w:r>
      <w:r w:rsidR="000176F5">
        <w:rPr>
          <w:rFonts w:ascii="Times" w:hAnsi="Times" w:cs="Times"/>
          <w:u w:val="single"/>
        </w:rPr>
        <w:t>3</w:t>
      </w:r>
      <w:r>
        <w:rPr>
          <w:rFonts w:ascii="Times" w:hAnsi="Times" w:cs="Times"/>
          <w:u w:val="single"/>
        </w:rPr>
        <w:t xml:space="preserve">: </w:t>
      </w:r>
    </w:p>
    <w:p w14:paraId="1C0BB3F4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 xml:space="preserve">This use case describes how the user can </w:t>
      </w:r>
      <w:r>
        <w:rPr>
          <w:rFonts w:ascii="Times" w:hAnsi="Times" w:cs="Times"/>
        </w:rPr>
        <w:t>delete</w:t>
      </w:r>
      <w:r>
        <w:rPr>
          <w:rFonts w:ascii="Times" w:hAnsi="Times" w:cs="Times"/>
        </w:rPr>
        <w:t xml:space="preserve"> friends through their username</w:t>
      </w:r>
      <w:r>
        <w:rPr>
          <w:rFonts w:ascii="Times" w:hAnsi="Times" w:cs="Times"/>
        </w:rPr>
        <w:t>/friend list</w:t>
      </w:r>
    </w:p>
    <w:p w14:paraId="080356F5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Owner(user)</w:t>
      </w:r>
      <w:r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Other Owner/user, App Database </w:t>
      </w:r>
    </w:p>
    <w:p w14:paraId="032BBB24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FB70827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</w:t>
      </w:r>
      <w:r>
        <w:rPr>
          <w:rFonts w:ascii="Times" w:hAnsi="Times" w:cs="Times"/>
        </w:rPr>
        <w:t xml:space="preserve"> the app, User is authenticated. Users must be friends.</w:t>
      </w:r>
    </w:p>
    <w:p w14:paraId="6BC0A339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842B77E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12864B4C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1) User opens up the app</w:t>
      </w:r>
    </w:p>
    <w:p w14:paraId="45035303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User goes to </w:t>
      </w:r>
      <w:proofErr w:type="gramStart"/>
      <w:r w:rsidR="000176F5">
        <w:rPr>
          <w:rFonts w:ascii="Times" w:hAnsi="Times" w:cs="Times"/>
        </w:rPr>
        <w:t>friends</w:t>
      </w:r>
      <w:proofErr w:type="gramEnd"/>
      <w:r>
        <w:rPr>
          <w:rFonts w:ascii="Times" w:hAnsi="Times" w:cs="Times"/>
        </w:rPr>
        <w:t xml:space="preserve"> screen </w:t>
      </w:r>
    </w:p>
    <w:p w14:paraId="2B9480F8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3) User </w:t>
      </w:r>
      <w:r>
        <w:rPr>
          <w:rFonts w:ascii="Times" w:hAnsi="Times" w:cs="Times"/>
        </w:rPr>
        <w:t>inputs the username to delete</w:t>
      </w:r>
    </w:p>
    <w:p w14:paraId="7B246CA0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4) App goes through database to check that it is a valid user </w:t>
      </w:r>
      <w:r>
        <w:rPr>
          <w:rFonts w:ascii="Times" w:hAnsi="Times" w:cs="Times"/>
        </w:rPr>
        <w:t>and that they’re currently friends</w:t>
      </w:r>
    </w:p>
    <w:p w14:paraId="3F6841B7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5) The user exists</w:t>
      </w:r>
    </w:p>
    <w:p w14:paraId="1DADF29B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6) </w:t>
      </w:r>
      <w:r>
        <w:rPr>
          <w:rFonts w:ascii="Times" w:hAnsi="Times" w:cs="Times"/>
        </w:rPr>
        <w:t>The database then removes that friendship</w:t>
      </w:r>
    </w:p>
    <w:p w14:paraId="3540F814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7) </w:t>
      </w:r>
      <w:r>
        <w:rPr>
          <w:rFonts w:ascii="Times" w:hAnsi="Times" w:cs="Times"/>
        </w:rPr>
        <w:t>Both users are no longer friends with each other</w:t>
      </w:r>
    </w:p>
    <w:p w14:paraId="1879F3F4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Alternate Flows:</w:t>
      </w:r>
    </w:p>
    <w:p w14:paraId="1990A592" w14:textId="77777777" w:rsidR="00120128" w:rsidRDefault="00120128" w:rsidP="0012012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If in step 4 the user doesn’t exist: </w:t>
      </w:r>
    </w:p>
    <w:p w14:paraId="5D2C81EB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4.1) The user doesn’t exist </w:t>
      </w:r>
    </w:p>
    <w:p w14:paraId="0F80F0D6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7.1) App prevents user from adding the other user to the tracking list </w:t>
      </w:r>
    </w:p>
    <w:p w14:paraId="60A3FAC3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8.1) App prompts user of invalid username </w:t>
      </w:r>
    </w:p>
    <w:p w14:paraId="0DD7ED73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9.1) App </w:t>
      </w:r>
      <w:r w:rsidR="000176F5">
        <w:rPr>
          <w:rFonts w:ascii="Times" w:hAnsi="Times" w:cs="Times"/>
        </w:rPr>
        <w:t xml:space="preserve">goes back to the </w:t>
      </w:r>
      <w:proofErr w:type="gramStart"/>
      <w:r w:rsidR="000176F5">
        <w:rPr>
          <w:rFonts w:ascii="Times" w:hAnsi="Times" w:cs="Times"/>
        </w:rPr>
        <w:t>friends</w:t>
      </w:r>
      <w:proofErr w:type="gramEnd"/>
      <w:r w:rsidR="000176F5">
        <w:rPr>
          <w:rFonts w:ascii="Times" w:hAnsi="Times" w:cs="Times"/>
        </w:rPr>
        <w:t xml:space="preserve"> s</w:t>
      </w:r>
      <w:r>
        <w:rPr>
          <w:rFonts w:ascii="Times" w:hAnsi="Times" w:cs="Times"/>
        </w:rPr>
        <w:t>creen</w:t>
      </w:r>
    </w:p>
    <w:p w14:paraId="2FBD09C1" w14:textId="77777777" w:rsidR="00120128" w:rsidRDefault="00120128" w:rsidP="00120128">
      <w:r>
        <w:t xml:space="preserve"> </w:t>
      </w:r>
    </w:p>
    <w:p w14:paraId="022BF4B4" w14:textId="77777777" w:rsidR="00120128" w:rsidRPr="0034363E" w:rsidRDefault="00120128" w:rsidP="0012012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tab/>
        <w:t>If in step 7 the user doing the adding cancels the request</w:t>
      </w:r>
    </w:p>
    <w:p w14:paraId="6B574AB8" w14:textId="77777777" w:rsidR="00120128" w:rsidRDefault="00120128" w:rsidP="001201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t>7.2) The request is then cancelled by sending user</w:t>
      </w:r>
    </w:p>
    <w:p w14:paraId="0EDA70EE" w14:textId="77777777" w:rsidR="00120128" w:rsidRDefault="00120128" w:rsidP="001201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</w:pPr>
      <w:r>
        <w:t>8.2) The request is then deleted, preventing the other user from responding to it</w:t>
      </w:r>
    </w:p>
    <w:p w14:paraId="6D2B1D38" w14:textId="77777777" w:rsidR="00120128" w:rsidRDefault="00120128" w:rsidP="0012012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2A0CE77B" w14:textId="77777777" w:rsidR="00120128" w:rsidRPr="00120128" w:rsidRDefault="00120128" w:rsidP="0012012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tab/>
        <w:t>If in step</w:t>
      </w:r>
      <w:r>
        <w:t xml:space="preserve"> 2</w:t>
      </w:r>
      <w:r>
        <w:t xml:space="preserve"> the user</w:t>
      </w:r>
      <w:r>
        <w:t xml:space="preserve"> goes to friend list instead</w:t>
      </w:r>
    </w:p>
    <w:p w14:paraId="4C191028" w14:textId="77777777" w:rsidR="00120128" w:rsidRDefault="00120128" w:rsidP="00120128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2</w:t>
      </w:r>
      <w:r>
        <w:rPr>
          <w:rFonts w:ascii="Times" w:hAnsi="Times" w:cs="Times"/>
        </w:rPr>
        <w:t>.3</w:t>
      </w:r>
      <w:r>
        <w:rPr>
          <w:rFonts w:ascii="Times" w:hAnsi="Times" w:cs="Times"/>
        </w:rPr>
        <w:t xml:space="preserve">) </w:t>
      </w:r>
      <w:r>
        <w:rPr>
          <w:rFonts w:ascii="Times" w:hAnsi="Times" w:cs="Times"/>
        </w:rPr>
        <w:t xml:space="preserve">User goes to their friends list </w:t>
      </w:r>
      <w:r>
        <w:rPr>
          <w:rFonts w:ascii="Times" w:hAnsi="Times" w:cs="Times"/>
        </w:rPr>
        <w:t xml:space="preserve">screen </w:t>
      </w:r>
    </w:p>
    <w:p w14:paraId="788DAA64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3</w:t>
      </w:r>
      <w:r>
        <w:rPr>
          <w:rFonts w:ascii="Times" w:hAnsi="Times" w:cs="Times"/>
        </w:rPr>
        <w:t>.3</w:t>
      </w:r>
      <w:r>
        <w:rPr>
          <w:rFonts w:ascii="Times" w:hAnsi="Times" w:cs="Times"/>
        </w:rPr>
        <w:t xml:space="preserve">) User </w:t>
      </w:r>
      <w:r>
        <w:rPr>
          <w:rFonts w:ascii="Times" w:hAnsi="Times" w:cs="Times"/>
        </w:rPr>
        <w:t>holds and selects delete on the user</w:t>
      </w:r>
    </w:p>
    <w:p w14:paraId="6DCEB2B0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4.3</w:t>
      </w:r>
      <w:r>
        <w:rPr>
          <w:rFonts w:ascii="Times" w:hAnsi="Times" w:cs="Times"/>
        </w:rPr>
        <w:t>) The database then removes that friendship</w:t>
      </w:r>
    </w:p>
    <w:p w14:paraId="2DAA0D97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5.3</w:t>
      </w:r>
      <w:r>
        <w:rPr>
          <w:rFonts w:ascii="Times" w:hAnsi="Times" w:cs="Times"/>
        </w:rPr>
        <w:t>) Both users are no longer friends with each other</w:t>
      </w:r>
    </w:p>
    <w:p w14:paraId="6FD812E0" w14:textId="77777777" w:rsidR="0034363E" w:rsidRDefault="0034363E"/>
    <w:p w14:paraId="4F58FDFB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US02.04.01</w:t>
      </w:r>
    </w:p>
    <w:p w14:paraId="24146186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 an owner or borrower, I will have a profile where by my contact information and city are recorded.</w:t>
      </w:r>
    </w:p>
    <w:p w14:paraId="3CEE1544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#2.4</w:t>
      </w:r>
      <w:r>
        <w:rPr>
          <w:rFonts w:ascii="Times" w:hAnsi="Times" w:cs="Times"/>
          <w:u w:val="single"/>
        </w:rPr>
        <w:t xml:space="preserve">: </w:t>
      </w:r>
    </w:p>
    <w:p w14:paraId="14B2A567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 xml:space="preserve">This use case describes how the user can </w:t>
      </w:r>
      <w:r>
        <w:rPr>
          <w:rFonts w:ascii="Times" w:hAnsi="Times" w:cs="Times"/>
        </w:rPr>
        <w:t>record contact information and city in their profile</w:t>
      </w:r>
    </w:p>
    <w:p w14:paraId="24800FC6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Owner</w:t>
      </w:r>
      <w:r>
        <w:rPr>
          <w:rFonts w:ascii="Times" w:hAnsi="Times" w:cs="Times"/>
        </w:rPr>
        <w:t>/Borrower</w:t>
      </w:r>
      <w:r>
        <w:rPr>
          <w:rFonts w:ascii="Times" w:hAnsi="Times" w:cs="Times"/>
        </w:rPr>
        <w:t>(user</w:t>
      </w:r>
      <w:r>
        <w:rPr>
          <w:rFonts w:ascii="Times" w:hAnsi="Times" w:cs="Times"/>
        </w:rPr>
        <w:t>)</w:t>
      </w:r>
      <w:r>
        <w:rPr>
          <w:rFonts w:ascii="Times" w:hAnsi="Times" w:cs="Times"/>
        </w:rPr>
        <w:t xml:space="preserve">, App Database </w:t>
      </w:r>
    </w:p>
    <w:p w14:paraId="5FE9F0F9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CCE7CB1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</w:t>
      </w:r>
      <w:r w:rsidR="000176F5">
        <w:rPr>
          <w:rFonts w:ascii="Times" w:hAnsi="Times" w:cs="Times"/>
        </w:rPr>
        <w:t>the app, User is authenticated.</w:t>
      </w:r>
    </w:p>
    <w:p w14:paraId="08924BED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6F776A5C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53382C27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1) User opens up the app</w:t>
      </w:r>
    </w:p>
    <w:p w14:paraId="2D02C131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</w:t>
      </w:r>
      <w:r>
        <w:rPr>
          <w:rFonts w:ascii="Times" w:hAnsi="Times" w:cs="Times"/>
        </w:rPr>
        <w:t>User goes profile</w:t>
      </w:r>
      <w:r>
        <w:rPr>
          <w:rFonts w:ascii="Times" w:hAnsi="Times" w:cs="Times"/>
        </w:rPr>
        <w:t xml:space="preserve"> screen </w:t>
      </w:r>
    </w:p>
    <w:p w14:paraId="5DBA334A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3) User </w:t>
      </w:r>
      <w:r>
        <w:rPr>
          <w:rFonts w:ascii="Times" w:hAnsi="Times" w:cs="Times"/>
        </w:rPr>
        <w:t>selects the edit button</w:t>
      </w:r>
    </w:p>
    <w:p w14:paraId="4B4E8A74" w14:textId="77777777" w:rsidR="00120128" w:rsidRDefault="00120128" w:rsidP="0012012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4) </w:t>
      </w:r>
      <w:r>
        <w:rPr>
          <w:rFonts w:ascii="Times" w:hAnsi="Times" w:cs="Times"/>
        </w:rPr>
        <w:t>User can then modify their profile and city</w:t>
      </w:r>
    </w:p>
    <w:p w14:paraId="1F22658D" w14:textId="77777777" w:rsidR="00120128" w:rsidRDefault="00120128">
      <w:pPr>
        <w:rPr>
          <w:rFonts w:ascii="Times" w:hAnsi="Times" w:cs="Times"/>
          <w:u w:val="single"/>
        </w:rPr>
      </w:pPr>
    </w:p>
    <w:p w14:paraId="059E8ACC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US02.05.01</w:t>
      </w:r>
    </w:p>
    <w:p w14:paraId="2E3F6CE8" w14:textId="77777777" w:rsidR="00120128" w:rsidRDefault="00120128" w:rsidP="0012012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As an owner or borrower, I will be able to view the profile of any</w:t>
      </w:r>
      <w:r>
        <w:rPr>
          <w:rStyle w:val="HTMLDefinition"/>
          <w:rFonts w:ascii="inherit" w:hAnsi="inherit" w:cs="Arial"/>
          <w:color w:val="333333"/>
          <w:sz w:val="23"/>
          <w:szCs w:val="23"/>
        </w:rPr>
        <w:t>one I know of</w:t>
      </w:r>
      <w:r>
        <w:rPr>
          <w:rStyle w:val="apple-converted-space"/>
          <w:rFonts w:ascii="inherit" w:hAnsi="inherit" w:cs="Arial"/>
          <w:i/>
          <w:iCs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including friends.</w:t>
      </w:r>
    </w:p>
    <w:p w14:paraId="5241CDFB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2.</w:t>
      </w:r>
      <w:r w:rsidR="0085162D">
        <w:rPr>
          <w:rFonts w:ascii="Times" w:hAnsi="Times" w:cs="Times"/>
          <w:u w:val="single"/>
        </w:rPr>
        <w:t>5</w:t>
      </w:r>
      <w:r>
        <w:rPr>
          <w:rFonts w:ascii="Times" w:hAnsi="Times" w:cs="Times"/>
          <w:u w:val="single"/>
        </w:rPr>
        <w:t xml:space="preserve">: </w:t>
      </w:r>
    </w:p>
    <w:p w14:paraId="4187FDE2" w14:textId="77777777" w:rsidR="00262362" w:rsidRDefault="00262362" w:rsidP="0026236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>This use case describes how the user can delete friends through their username/friend list</w:t>
      </w:r>
    </w:p>
    <w:p w14:paraId="1923AFEE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Owner</w:t>
      </w:r>
      <w:r w:rsidR="000176F5">
        <w:rPr>
          <w:rFonts w:ascii="Times" w:hAnsi="Times" w:cs="Times"/>
        </w:rPr>
        <w:t>/borrower</w:t>
      </w:r>
      <w:r>
        <w:rPr>
          <w:rFonts w:ascii="Times" w:hAnsi="Times" w:cs="Times"/>
        </w:rPr>
        <w:t xml:space="preserve">(user), Other user, App Database </w:t>
      </w:r>
    </w:p>
    <w:p w14:paraId="0920F55C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071913A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</w:t>
      </w:r>
      <w:r w:rsidR="000176F5">
        <w:rPr>
          <w:rFonts w:ascii="Times" w:hAnsi="Times" w:cs="Times"/>
        </w:rPr>
        <w:t>, other user exists</w:t>
      </w:r>
    </w:p>
    <w:p w14:paraId="2FDD50DD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5873EC40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723B3567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1) User opens up the app</w:t>
      </w:r>
    </w:p>
    <w:p w14:paraId="647CAEAC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User goes to </w:t>
      </w:r>
      <w:r w:rsidR="000176F5">
        <w:rPr>
          <w:rFonts w:ascii="Times" w:hAnsi="Times" w:cs="Times"/>
        </w:rPr>
        <w:t xml:space="preserve">search </w:t>
      </w:r>
      <w:r>
        <w:rPr>
          <w:rFonts w:ascii="Times" w:hAnsi="Times" w:cs="Times"/>
        </w:rPr>
        <w:t xml:space="preserve">screen </w:t>
      </w:r>
    </w:p>
    <w:p w14:paraId="1E45D8E0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3) User inputs the username to </w:t>
      </w:r>
      <w:r w:rsidR="000176F5">
        <w:rPr>
          <w:rFonts w:ascii="Times" w:hAnsi="Times" w:cs="Times"/>
        </w:rPr>
        <w:t>view</w:t>
      </w:r>
    </w:p>
    <w:p w14:paraId="789DBB6D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4) App goes through database to check that it is a valid user</w:t>
      </w:r>
    </w:p>
    <w:p w14:paraId="562C2B53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5) The user exists</w:t>
      </w:r>
    </w:p>
    <w:p w14:paraId="7786EA30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6) The database then</w:t>
      </w:r>
      <w:r w:rsidR="000176F5">
        <w:rPr>
          <w:rFonts w:ascii="Times" w:hAnsi="Times" w:cs="Times"/>
        </w:rPr>
        <w:t xml:space="preserve"> gets their inventory</w:t>
      </w:r>
    </w:p>
    <w:p w14:paraId="0DD327E1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7) </w:t>
      </w:r>
      <w:r w:rsidR="000176F5">
        <w:rPr>
          <w:rFonts w:ascii="Times" w:hAnsi="Times" w:cs="Times"/>
        </w:rPr>
        <w:t>You can then view the inventory</w:t>
      </w:r>
    </w:p>
    <w:p w14:paraId="78ADA0B3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Alternate Flows:</w:t>
      </w:r>
    </w:p>
    <w:p w14:paraId="37FAFB8C" w14:textId="77777777" w:rsidR="00262362" w:rsidRDefault="00262362" w:rsidP="0026236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rPr>
          <w:rFonts w:ascii="Times" w:hAnsi="Times" w:cs="Times"/>
        </w:rPr>
        <w:t xml:space="preserve">If in step 4 the user doesn’t exist: </w:t>
      </w:r>
    </w:p>
    <w:p w14:paraId="329101E7" w14:textId="77777777" w:rsidR="00262362" w:rsidRDefault="00892946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5</w:t>
      </w:r>
      <w:r w:rsidR="00262362">
        <w:rPr>
          <w:rFonts w:ascii="Times" w:hAnsi="Times" w:cs="Times"/>
        </w:rPr>
        <w:t xml:space="preserve">.1) The user doesn’t exist </w:t>
      </w:r>
    </w:p>
    <w:p w14:paraId="0002BECF" w14:textId="77777777" w:rsidR="00262362" w:rsidRDefault="00892946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6</w:t>
      </w:r>
      <w:r w:rsidR="00262362">
        <w:rPr>
          <w:rFonts w:ascii="Times" w:hAnsi="Times" w:cs="Times"/>
        </w:rPr>
        <w:t xml:space="preserve">.1) App prevents user from </w:t>
      </w:r>
      <w:r>
        <w:rPr>
          <w:rFonts w:ascii="Times" w:hAnsi="Times" w:cs="Times"/>
        </w:rPr>
        <w:t>viewing inventory</w:t>
      </w:r>
      <w:r w:rsidR="00262362">
        <w:rPr>
          <w:rFonts w:ascii="Times" w:hAnsi="Times" w:cs="Times"/>
        </w:rPr>
        <w:t xml:space="preserve"> </w:t>
      </w:r>
    </w:p>
    <w:p w14:paraId="045EAE0B" w14:textId="77777777" w:rsidR="00262362" w:rsidRDefault="00892946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7</w:t>
      </w:r>
      <w:r w:rsidR="00262362">
        <w:rPr>
          <w:rFonts w:ascii="Times" w:hAnsi="Times" w:cs="Times"/>
        </w:rPr>
        <w:t xml:space="preserve">.1) App prompts user of invalid username </w:t>
      </w:r>
    </w:p>
    <w:p w14:paraId="3F47A13B" w14:textId="77777777" w:rsidR="00262362" w:rsidRDefault="00892946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8</w:t>
      </w:r>
      <w:r w:rsidR="00262362">
        <w:rPr>
          <w:rFonts w:ascii="Times" w:hAnsi="Times" w:cs="Times"/>
        </w:rPr>
        <w:t>.1) App goes back to</w:t>
      </w:r>
      <w:r w:rsidR="000176F5">
        <w:rPr>
          <w:rFonts w:ascii="Times" w:hAnsi="Times" w:cs="Times"/>
        </w:rPr>
        <w:t xml:space="preserve"> search </w:t>
      </w:r>
      <w:r w:rsidR="00262362">
        <w:rPr>
          <w:rFonts w:ascii="Times" w:hAnsi="Times" w:cs="Times"/>
        </w:rPr>
        <w:t>screen</w:t>
      </w:r>
    </w:p>
    <w:p w14:paraId="3A0135D0" w14:textId="77777777" w:rsidR="00262362" w:rsidRPr="000176F5" w:rsidRDefault="00262362" w:rsidP="000176F5">
      <w:pPr>
        <w:rPr>
          <w:rFonts w:asciiTheme="minorHAnsi" w:hAnsiTheme="minorHAnsi" w:cstheme="minorBidi"/>
          <w:lang w:val="en-CA"/>
        </w:rPr>
      </w:pPr>
      <w:r>
        <w:t xml:space="preserve"> </w:t>
      </w:r>
    </w:p>
    <w:p w14:paraId="5B7A4414" w14:textId="77777777" w:rsidR="00262362" w:rsidRPr="00120128" w:rsidRDefault="00262362" w:rsidP="0026236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>
        <w:tab/>
        <w:t>If in step 2 the user goes to friend list instead</w:t>
      </w:r>
    </w:p>
    <w:p w14:paraId="7C929318" w14:textId="77777777" w:rsidR="00262362" w:rsidRDefault="00262362" w:rsidP="00262362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 xml:space="preserve">2.3) User goes to their friends list screen </w:t>
      </w:r>
    </w:p>
    <w:p w14:paraId="1E220C23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3.3) User selects the user</w:t>
      </w:r>
    </w:p>
    <w:p w14:paraId="1B385D7B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4.3) The database then </w:t>
      </w:r>
      <w:r w:rsidR="000176F5">
        <w:rPr>
          <w:rFonts w:ascii="Times" w:hAnsi="Times" w:cs="Times"/>
        </w:rPr>
        <w:t>gets their inventory</w:t>
      </w:r>
    </w:p>
    <w:p w14:paraId="5C66E517" w14:textId="77777777" w:rsidR="00262362" w:rsidRDefault="00262362" w:rsidP="00262362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5.3) </w:t>
      </w:r>
      <w:r w:rsidR="000176F5">
        <w:rPr>
          <w:rFonts w:ascii="Times" w:hAnsi="Times" w:cs="Times"/>
        </w:rPr>
        <w:t>Their inventory is then shown</w:t>
      </w:r>
    </w:p>
    <w:p w14:paraId="726F800A" w14:textId="77777777" w:rsidR="00120128" w:rsidRDefault="00120128"/>
    <w:p w14:paraId="3A8FF3EC" w14:textId="77777777" w:rsidR="00CC330D" w:rsidRDefault="00CC330D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F8D7AFA" w14:textId="77777777" w:rsidR="00CC330D" w:rsidRDefault="00CC330D" w:rsidP="00CC330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US03.01.01</w:t>
      </w:r>
    </w:p>
    <w:p w14:paraId="31B3A548" w14:textId="77777777" w:rsidR="00CC330D" w:rsidRDefault="00CC330D" w:rsidP="00CC330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As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an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borrower, I want to search the inventories of my friends.</w:t>
      </w:r>
    </w:p>
    <w:p w14:paraId="53D89A8A" w14:textId="77777777" w:rsidR="00CC330D" w:rsidRDefault="00CC330D" w:rsidP="00CC330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37AD82BD" w14:textId="77777777" w:rsidR="00CC330D" w:rsidRDefault="00CC330D" w:rsidP="00CC330D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3.1</w:t>
      </w:r>
      <w:r>
        <w:rPr>
          <w:rFonts w:ascii="Times" w:hAnsi="Times" w:cs="Times"/>
          <w:u w:val="single"/>
        </w:rPr>
        <w:t xml:space="preserve">: </w:t>
      </w:r>
    </w:p>
    <w:p w14:paraId="167D6800" w14:textId="77777777" w:rsidR="00CC330D" w:rsidRDefault="00CC330D" w:rsidP="00CC330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 xml:space="preserve">This use case describes how the user can </w:t>
      </w:r>
      <w:r>
        <w:rPr>
          <w:rFonts w:ascii="Times" w:hAnsi="Times" w:cs="Times"/>
        </w:rPr>
        <w:t>search the</w:t>
      </w:r>
      <w:r>
        <w:rPr>
          <w:rFonts w:ascii="Times" w:hAnsi="Times" w:cs="Times"/>
        </w:rPr>
        <w:t xml:space="preserve"> inventor</w:t>
      </w:r>
      <w:r>
        <w:rPr>
          <w:rFonts w:ascii="Times" w:hAnsi="Times" w:cs="Times"/>
        </w:rPr>
        <w:t>ies of their friends</w:t>
      </w:r>
    </w:p>
    <w:p w14:paraId="640B8B95" w14:textId="77777777" w:rsidR="00CC330D" w:rsidRDefault="00CC330D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</w:t>
      </w:r>
      <w:r w:rsidR="000A4C04">
        <w:rPr>
          <w:rFonts w:ascii="Times" w:hAnsi="Times" w:cs="Times"/>
        </w:rPr>
        <w:t>B</w:t>
      </w:r>
      <w:r>
        <w:rPr>
          <w:rFonts w:ascii="Times" w:hAnsi="Times" w:cs="Times"/>
        </w:rPr>
        <w:t>orrower(user), App Database</w:t>
      </w:r>
      <w:r>
        <w:rPr>
          <w:rFonts w:ascii="Times" w:hAnsi="Times" w:cs="Times"/>
        </w:rPr>
        <w:t>, friend</w:t>
      </w:r>
    </w:p>
    <w:p w14:paraId="29F6CD30" w14:textId="77777777" w:rsidR="00CC330D" w:rsidRDefault="00CC330D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C2A8027" w14:textId="77777777" w:rsidR="00CC330D" w:rsidRDefault="00CC330D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</w:t>
      </w:r>
      <w:r>
        <w:rPr>
          <w:rFonts w:ascii="Times" w:hAnsi="Times" w:cs="Times"/>
        </w:rPr>
        <w:t>, the other user is a friend</w:t>
      </w:r>
    </w:p>
    <w:p w14:paraId="05835095" w14:textId="77777777" w:rsidR="00CC330D" w:rsidRDefault="00CC330D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9B713B6" w14:textId="77777777" w:rsidR="00CC330D" w:rsidRDefault="00CC330D" w:rsidP="00CC330D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1F7BEDB5" w14:textId="77777777" w:rsidR="00CC330D" w:rsidRDefault="00CC330D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1) User opens up the app</w:t>
      </w:r>
    </w:p>
    <w:p w14:paraId="705B0242" w14:textId="77777777" w:rsidR="00CC330D" w:rsidRDefault="00CC330D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User goes to their </w:t>
      </w:r>
      <w:proofErr w:type="gramStart"/>
      <w:r>
        <w:rPr>
          <w:rFonts w:ascii="Times" w:hAnsi="Times" w:cs="Times"/>
        </w:rPr>
        <w:t>friends</w:t>
      </w:r>
      <w:proofErr w:type="gramEnd"/>
      <w:r>
        <w:rPr>
          <w:rFonts w:ascii="Times" w:hAnsi="Times" w:cs="Times"/>
        </w:rPr>
        <w:t xml:space="preserve"> screen </w:t>
      </w:r>
    </w:p>
    <w:p w14:paraId="6E727F15" w14:textId="77777777" w:rsidR="00CC330D" w:rsidRDefault="00CC330D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3) User selects </w:t>
      </w:r>
      <w:r>
        <w:rPr>
          <w:rFonts w:ascii="Times" w:hAnsi="Times" w:cs="Times"/>
        </w:rPr>
        <w:t>on a friend</w:t>
      </w:r>
    </w:p>
    <w:p w14:paraId="3982320E" w14:textId="77777777" w:rsidR="00CC330D" w:rsidRDefault="00CC330D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3) App goes to </w:t>
      </w:r>
      <w:r w:rsidR="000A4C04">
        <w:rPr>
          <w:rFonts w:ascii="Times" w:hAnsi="Times" w:cs="Times"/>
        </w:rPr>
        <w:t xml:space="preserve">the </w:t>
      </w:r>
      <w:proofErr w:type="gramStart"/>
      <w:r w:rsidR="000A4C04">
        <w:rPr>
          <w:rFonts w:ascii="Times" w:hAnsi="Times" w:cs="Times"/>
        </w:rPr>
        <w:t>friends</w:t>
      </w:r>
      <w:proofErr w:type="gramEnd"/>
      <w:r w:rsidR="000A4C04">
        <w:rPr>
          <w:rFonts w:ascii="Times" w:hAnsi="Times" w:cs="Times"/>
        </w:rPr>
        <w:t xml:space="preserve"> inventory</w:t>
      </w:r>
      <w:r>
        <w:rPr>
          <w:rFonts w:ascii="Times" w:hAnsi="Times" w:cs="Times"/>
        </w:rPr>
        <w:t xml:space="preserve"> screen</w:t>
      </w:r>
    </w:p>
    <w:p w14:paraId="52C70C71" w14:textId="77777777" w:rsidR="000A4C04" w:rsidRDefault="000A4C04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4) Database shows that users items</w:t>
      </w:r>
    </w:p>
    <w:p w14:paraId="39351E39" w14:textId="77777777" w:rsidR="000A4C04" w:rsidRDefault="000A4C04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5D53C03" w14:textId="77777777" w:rsidR="000A4C04" w:rsidRDefault="000A4C04" w:rsidP="00CC330D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06C079F" w14:textId="77777777" w:rsidR="000A4C04" w:rsidRDefault="000A4C04" w:rsidP="000A4C0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US03.01.02</w:t>
      </w:r>
    </w:p>
    <w:p w14:paraId="6B6D3201" w14:textId="77777777" w:rsidR="00CC330D" w:rsidRDefault="000A4C04" w:rsidP="00CC330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As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an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borrower, I want to search/browse the inventories of my friends by category.</w:t>
      </w:r>
    </w:p>
    <w:p w14:paraId="572448FF" w14:textId="77777777" w:rsidR="000A4C04" w:rsidRDefault="000A4C04" w:rsidP="00CC330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26114990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3.2</w:t>
      </w:r>
      <w:r>
        <w:rPr>
          <w:rFonts w:ascii="Times" w:hAnsi="Times" w:cs="Times"/>
          <w:u w:val="single"/>
        </w:rPr>
        <w:t xml:space="preserve">: </w:t>
      </w:r>
    </w:p>
    <w:p w14:paraId="003FD483" w14:textId="77777777" w:rsidR="000A4C04" w:rsidRDefault="000A4C04" w:rsidP="000A4C0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>This use case describes how the user can search the inventories of their friends</w:t>
      </w:r>
      <w:r>
        <w:rPr>
          <w:rFonts w:ascii="Times" w:hAnsi="Times" w:cs="Times"/>
        </w:rPr>
        <w:t xml:space="preserve"> by category</w:t>
      </w:r>
    </w:p>
    <w:p w14:paraId="2BC845BC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Borrower</w:t>
      </w:r>
      <w:r>
        <w:rPr>
          <w:rFonts w:ascii="Times" w:hAnsi="Times" w:cs="Times"/>
        </w:rPr>
        <w:t>(user), App Database, friend</w:t>
      </w:r>
    </w:p>
    <w:p w14:paraId="3D281437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59C5ED1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authenticated, the other user is a friend</w:t>
      </w:r>
    </w:p>
    <w:p w14:paraId="1AEE53CA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4113A62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63F99ECF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1) User opens up the app</w:t>
      </w:r>
    </w:p>
    <w:p w14:paraId="7A4E69E6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User goes to their </w:t>
      </w:r>
      <w:r>
        <w:rPr>
          <w:rFonts w:ascii="Times" w:hAnsi="Times" w:cs="Times"/>
        </w:rPr>
        <w:t xml:space="preserve">browse </w:t>
      </w:r>
      <w:r>
        <w:rPr>
          <w:rFonts w:ascii="Times" w:hAnsi="Times" w:cs="Times"/>
        </w:rPr>
        <w:t xml:space="preserve">screen </w:t>
      </w:r>
    </w:p>
    <w:p w14:paraId="2D41A2AE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3) User selects on a friend</w:t>
      </w:r>
    </w:p>
    <w:p w14:paraId="4A0AA615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3) App goes to the </w:t>
      </w:r>
      <w:proofErr w:type="gramStart"/>
      <w:r>
        <w:rPr>
          <w:rFonts w:ascii="Times" w:hAnsi="Times" w:cs="Times"/>
        </w:rPr>
        <w:t>friends</w:t>
      </w:r>
      <w:proofErr w:type="gramEnd"/>
      <w:r>
        <w:rPr>
          <w:rFonts w:ascii="Times" w:hAnsi="Times" w:cs="Times"/>
        </w:rPr>
        <w:t xml:space="preserve"> inventory screen</w:t>
      </w:r>
    </w:p>
    <w:p w14:paraId="1592484D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4) Database shows that users items</w:t>
      </w:r>
    </w:p>
    <w:p w14:paraId="27EC6F31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5) User selects the category wanted</w:t>
      </w:r>
    </w:p>
    <w:p w14:paraId="34726DA3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6) View shows only those items with that category</w:t>
      </w:r>
    </w:p>
    <w:p w14:paraId="24E4E0F4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B96C934" w14:textId="77777777" w:rsidR="000A4C04" w:rsidRDefault="000A4C04" w:rsidP="00CC330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</w:p>
    <w:p w14:paraId="62B1C48D" w14:textId="77777777" w:rsidR="000A4C04" w:rsidRDefault="000A4C04" w:rsidP="000A4C0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US03.01.03</w:t>
      </w:r>
    </w:p>
    <w:p w14:paraId="58CE4E61" w14:textId="77777777" w:rsidR="000A4C04" w:rsidRDefault="000A4C04" w:rsidP="000A4C0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As an borrower, I want to search/browse the inventories of my friends by textual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query..</w:t>
      </w:r>
      <w:proofErr w:type="gramEnd"/>
    </w:p>
    <w:p w14:paraId="7DA1D46C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3.3</w:t>
      </w:r>
      <w:r>
        <w:rPr>
          <w:rFonts w:ascii="Times" w:hAnsi="Times" w:cs="Times"/>
          <w:u w:val="single"/>
        </w:rPr>
        <w:t xml:space="preserve">: </w:t>
      </w:r>
    </w:p>
    <w:p w14:paraId="445F36BC" w14:textId="77777777" w:rsidR="000A4C04" w:rsidRDefault="000A4C04" w:rsidP="000A4C0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>This use case describes how the user can search the inventories of their friends</w:t>
      </w:r>
      <w:r>
        <w:rPr>
          <w:rFonts w:ascii="Times" w:hAnsi="Times" w:cs="Times"/>
        </w:rPr>
        <w:t xml:space="preserve"> with a query</w:t>
      </w:r>
    </w:p>
    <w:p w14:paraId="13C39BBF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B</w:t>
      </w:r>
      <w:r>
        <w:rPr>
          <w:rFonts w:ascii="Times" w:hAnsi="Times" w:cs="Times"/>
        </w:rPr>
        <w:t>orrower(user), App Database, friend</w:t>
      </w:r>
    </w:p>
    <w:p w14:paraId="523AB2DF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0ECEF9A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authenticated, the other user is a friend</w:t>
      </w:r>
    </w:p>
    <w:p w14:paraId="0CB0B194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1992AF1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1C1157E3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1) User opens up the app</w:t>
      </w:r>
    </w:p>
    <w:p w14:paraId="60656E83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User goes to their browse screen </w:t>
      </w:r>
    </w:p>
    <w:p w14:paraId="2E4D89A2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3) User selects on a friend</w:t>
      </w:r>
    </w:p>
    <w:p w14:paraId="6FA5D0DC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3) App goes to the </w:t>
      </w:r>
      <w:proofErr w:type="gramStart"/>
      <w:r>
        <w:rPr>
          <w:rFonts w:ascii="Times" w:hAnsi="Times" w:cs="Times"/>
        </w:rPr>
        <w:t>friends</w:t>
      </w:r>
      <w:proofErr w:type="gramEnd"/>
      <w:r>
        <w:rPr>
          <w:rFonts w:ascii="Times" w:hAnsi="Times" w:cs="Times"/>
        </w:rPr>
        <w:t xml:space="preserve"> inventory screen</w:t>
      </w:r>
    </w:p>
    <w:p w14:paraId="474A6CED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4) Database shows that users items</w:t>
      </w:r>
    </w:p>
    <w:p w14:paraId="0D41943F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5) User </w:t>
      </w:r>
      <w:r>
        <w:rPr>
          <w:rFonts w:ascii="Times" w:hAnsi="Times" w:cs="Times"/>
        </w:rPr>
        <w:t>searches with a query on the search bar</w:t>
      </w:r>
    </w:p>
    <w:p w14:paraId="27E0E7B1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6) View shows only those</w:t>
      </w:r>
      <w:r>
        <w:rPr>
          <w:rFonts w:ascii="Times" w:hAnsi="Times" w:cs="Times"/>
        </w:rPr>
        <w:t xml:space="preserve"> items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matching that query</w:t>
      </w:r>
    </w:p>
    <w:p w14:paraId="7A252A9E" w14:textId="77777777" w:rsidR="000A4C04" w:rsidRDefault="000A4C04" w:rsidP="000A4C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EE0EDE0" w14:textId="77777777" w:rsidR="000A4C04" w:rsidRDefault="000A4C04" w:rsidP="000A4C0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US03.02.01</w:t>
      </w:r>
    </w:p>
    <w:p w14:paraId="16129B98" w14:textId="77777777" w:rsidR="000A4C04" w:rsidRDefault="000A4C04" w:rsidP="000A4C04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As an owner, any of my publicly shared items will be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browseable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/ searchable by my friends.</w:t>
      </w:r>
    </w:p>
    <w:p w14:paraId="62E7DB60" w14:textId="77777777" w:rsidR="00D64089" w:rsidRDefault="00D64089" w:rsidP="00D64089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>Use Case</w:t>
      </w:r>
      <w:r w:rsidR="007B06CD">
        <w:rPr>
          <w:rFonts w:ascii="Times" w:hAnsi="Times" w:cs="Times"/>
          <w:u w:val="single"/>
        </w:rPr>
        <w:t xml:space="preserve"> 3.4</w:t>
      </w:r>
      <w:r>
        <w:rPr>
          <w:rFonts w:ascii="Times" w:hAnsi="Times" w:cs="Times"/>
          <w:u w:val="single"/>
        </w:rPr>
        <w:t xml:space="preserve">: </w:t>
      </w:r>
    </w:p>
    <w:p w14:paraId="73D7E4D0" w14:textId="77777777" w:rsidR="00D64089" w:rsidRDefault="00D64089" w:rsidP="00D6408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Times" w:hAnsi="Times" w:cs="Times"/>
        </w:rPr>
        <w:t xml:space="preserve">This use case describes how </w:t>
      </w:r>
      <w:proofErr w:type="gramStart"/>
      <w:r>
        <w:rPr>
          <w:rFonts w:ascii="Times" w:hAnsi="Times" w:cs="Times"/>
        </w:rPr>
        <w:t xml:space="preserve">the </w:t>
      </w:r>
      <w:r>
        <w:rPr>
          <w:rFonts w:ascii="Times" w:hAnsi="Times" w:cs="Times"/>
        </w:rPr>
        <w:t>a</w:t>
      </w:r>
      <w:proofErr w:type="gramEnd"/>
      <w:r>
        <w:rPr>
          <w:rFonts w:ascii="Times" w:hAnsi="Times" w:cs="Times"/>
        </w:rPr>
        <w:t xml:space="preserve"> friend can view a publicly shared item of yours</w:t>
      </w:r>
    </w:p>
    <w:p w14:paraId="3C71F1D4" w14:textId="77777777" w:rsidR="00D64089" w:rsidRDefault="00D64089" w:rsidP="00D640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Actors: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User</w:t>
      </w:r>
      <w:r>
        <w:rPr>
          <w:rFonts w:ascii="Times" w:hAnsi="Times" w:cs="Times"/>
        </w:rPr>
        <w:t>, App Database, friend</w:t>
      </w:r>
    </w:p>
    <w:p w14:paraId="7A572C00" w14:textId="77777777" w:rsidR="00D64089" w:rsidRDefault="00D64089" w:rsidP="00D640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D4001F8" w14:textId="77777777" w:rsidR="00D64089" w:rsidRDefault="00D64089" w:rsidP="00D640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u w:val="single"/>
        </w:rPr>
        <w:t>Preconditions:</w:t>
      </w:r>
      <w:r>
        <w:rPr>
          <w:rFonts w:ascii="Times" w:hAnsi="Times" w:cs="Times"/>
        </w:rPr>
        <w:t xml:space="preserve"> There is an active network connection with the database, User is using the app, User is authenticated, the other user is a friend</w:t>
      </w:r>
    </w:p>
    <w:p w14:paraId="1B987E9B" w14:textId="77777777" w:rsidR="00D64089" w:rsidRDefault="00D64089" w:rsidP="00D640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bookmarkStart w:id="0" w:name="_GoBack"/>
      <w:bookmarkEnd w:id="0"/>
    </w:p>
    <w:p w14:paraId="443DCF5C" w14:textId="77777777" w:rsidR="00D64089" w:rsidRDefault="00D64089" w:rsidP="00D64089">
      <w:pPr>
        <w:widowControl w:val="0"/>
        <w:autoSpaceDE w:val="0"/>
        <w:autoSpaceDN w:val="0"/>
        <w:adjustRightInd w:val="0"/>
        <w:rPr>
          <w:rFonts w:ascii="Times" w:hAnsi="Times" w:cs="Times"/>
          <w:u w:val="single"/>
        </w:rPr>
      </w:pPr>
      <w:r>
        <w:rPr>
          <w:rFonts w:ascii="Times" w:hAnsi="Times" w:cs="Times"/>
          <w:u w:val="single"/>
        </w:rPr>
        <w:t xml:space="preserve">Flow of events: </w:t>
      </w:r>
    </w:p>
    <w:p w14:paraId="1248C81A" w14:textId="77777777" w:rsidR="00D64089" w:rsidRDefault="00D64089" w:rsidP="00D640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1) </w:t>
      </w:r>
      <w:r>
        <w:rPr>
          <w:rFonts w:ascii="Times" w:hAnsi="Times" w:cs="Times"/>
        </w:rPr>
        <w:t xml:space="preserve">Friend </w:t>
      </w:r>
      <w:r>
        <w:rPr>
          <w:rFonts w:ascii="Times" w:hAnsi="Times" w:cs="Times"/>
        </w:rPr>
        <w:t>opens up the app</w:t>
      </w:r>
    </w:p>
    <w:p w14:paraId="0D315275" w14:textId="77777777" w:rsidR="00D64089" w:rsidRDefault="00D64089" w:rsidP="00D640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2) User goes to their </w:t>
      </w:r>
      <w:proofErr w:type="gramStart"/>
      <w:r>
        <w:rPr>
          <w:rFonts w:ascii="Times" w:hAnsi="Times" w:cs="Times"/>
        </w:rPr>
        <w:t>friends</w:t>
      </w:r>
      <w:proofErr w:type="gramEnd"/>
      <w:r>
        <w:rPr>
          <w:rFonts w:ascii="Times" w:hAnsi="Times" w:cs="Times"/>
        </w:rPr>
        <w:t xml:space="preserve"> screen </w:t>
      </w:r>
    </w:p>
    <w:p w14:paraId="38351125" w14:textId="77777777" w:rsidR="00D64089" w:rsidRDefault="00D64089" w:rsidP="00D640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3) User selects on </w:t>
      </w:r>
      <w:r>
        <w:rPr>
          <w:rFonts w:ascii="Times" w:hAnsi="Times" w:cs="Times"/>
        </w:rPr>
        <w:t>you (the user)</w:t>
      </w:r>
    </w:p>
    <w:p w14:paraId="66DF8C95" w14:textId="77777777" w:rsidR="00D64089" w:rsidRDefault="00D64089" w:rsidP="00D640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3) App goes to </w:t>
      </w:r>
      <w:r>
        <w:rPr>
          <w:rFonts w:ascii="Times" w:hAnsi="Times" w:cs="Times"/>
        </w:rPr>
        <w:t>your</w:t>
      </w:r>
      <w:r>
        <w:rPr>
          <w:rFonts w:ascii="Times" w:hAnsi="Times" w:cs="Times"/>
        </w:rPr>
        <w:t xml:space="preserve"> inventory screen</w:t>
      </w:r>
    </w:p>
    <w:p w14:paraId="29212FA9" w14:textId="77777777" w:rsidR="00D64089" w:rsidRDefault="00D64089" w:rsidP="00D64089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4) Database shows </w:t>
      </w:r>
      <w:r>
        <w:rPr>
          <w:rFonts w:ascii="Times" w:hAnsi="Times" w:cs="Times"/>
        </w:rPr>
        <w:t>your</w:t>
      </w:r>
      <w:r>
        <w:rPr>
          <w:rFonts w:ascii="Times" w:hAnsi="Times" w:cs="Times"/>
        </w:rPr>
        <w:t xml:space="preserve"> items</w:t>
      </w:r>
      <w:r>
        <w:rPr>
          <w:rFonts w:ascii="Times" w:hAnsi="Times" w:cs="Times"/>
        </w:rPr>
        <w:t xml:space="preserve"> that are public</w:t>
      </w:r>
    </w:p>
    <w:p w14:paraId="792E1FB6" w14:textId="77777777" w:rsidR="00892946" w:rsidRPr="00CC330D" w:rsidRDefault="00892946" w:rsidP="00D64089">
      <w:pPr>
        <w:widowControl w:val="0"/>
        <w:autoSpaceDE w:val="0"/>
        <w:autoSpaceDN w:val="0"/>
        <w:adjustRightInd w:val="0"/>
        <w:rPr>
          <w:b/>
        </w:rPr>
      </w:pPr>
    </w:p>
    <w:sectPr w:rsidR="00892946" w:rsidRPr="00CC330D" w:rsidSect="00E27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47"/>
    <w:rsid w:val="000176F5"/>
    <w:rsid w:val="000A4C04"/>
    <w:rsid w:val="00120128"/>
    <w:rsid w:val="001C441B"/>
    <w:rsid w:val="00262362"/>
    <w:rsid w:val="0034363E"/>
    <w:rsid w:val="00434AFA"/>
    <w:rsid w:val="00435247"/>
    <w:rsid w:val="007B06CD"/>
    <w:rsid w:val="007F1861"/>
    <w:rsid w:val="0085162D"/>
    <w:rsid w:val="00892946"/>
    <w:rsid w:val="00CC330D"/>
    <w:rsid w:val="00D64089"/>
    <w:rsid w:val="00E278F0"/>
    <w:rsid w:val="00EA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A2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30D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24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20128"/>
    <w:pPr>
      <w:ind w:left="720"/>
      <w:contextualSpacing/>
    </w:pPr>
    <w:rPr>
      <w:rFonts w:asciiTheme="minorHAnsi" w:hAnsiTheme="minorHAnsi" w:cstheme="minorBidi"/>
      <w:lang w:val="en-CA"/>
    </w:rPr>
  </w:style>
  <w:style w:type="character" w:styleId="HTMLDefinition">
    <w:name w:val="HTML Definition"/>
    <w:basedOn w:val="DefaultParagraphFont"/>
    <w:uiPriority w:val="99"/>
    <w:semiHidden/>
    <w:unhideWhenUsed/>
    <w:rsid w:val="00120128"/>
    <w:rPr>
      <w:i/>
      <w:iCs/>
    </w:rPr>
  </w:style>
  <w:style w:type="character" w:customStyle="1" w:styleId="apple-converted-space">
    <w:name w:val="apple-converted-space"/>
    <w:basedOn w:val="DefaultParagraphFont"/>
    <w:rsid w:val="0012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1144</Words>
  <Characters>6526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Sheremeta</dc:creator>
  <cp:keywords/>
  <dc:description/>
  <cp:lastModifiedBy>Connor Sheremeta</cp:lastModifiedBy>
  <cp:revision>1</cp:revision>
  <dcterms:created xsi:type="dcterms:W3CDTF">2015-10-09T16:21:00Z</dcterms:created>
  <dcterms:modified xsi:type="dcterms:W3CDTF">2015-10-09T21:15:00Z</dcterms:modified>
</cp:coreProperties>
</file>