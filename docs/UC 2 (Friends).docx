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4B896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US02.01.01</w:t>
      </w:r>
    </w:p>
    <w:p w14:paraId="3109FF73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track people I know. Adding a textual username should be enough.</w:t>
      </w:r>
    </w:p>
    <w:p w14:paraId="6799B804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F35581C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1</w:t>
      </w:r>
      <w:r>
        <w:rPr>
          <w:rFonts w:ascii="Times" w:hAnsi="Times" w:cs="Times"/>
          <w:u w:val="single"/>
        </w:rPr>
        <w:t xml:space="preserve">: </w:t>
      </w:r>
    </w:p>
    <w:p w14:paraId="0C81D7CF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add textual usernames to track people.</w:t>
      </w:r>
    </w:p>
    <w:p w14:paraId="6C40C51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r w:rsidR="0034363E">
        <w:rPr>
          <w:rFonts w:ascii="Times" w:hAnsi="Times" w:cs="Times"/>
        </w:rPr>
        <w:t>Owner(user)</w:t>
      </w:r>
      <w:r>
        <w:rPr>
          <w:rFonts w:ascii="Times" w:hAnsi="Times" w:cs="Times"/>
        </w:rPr>
        <w:t xml:space="preserve">, App Database </w:t>
      </w:r>
    </w:p>
    <w:p w14:paraId="0BD4DEBE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071D01B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 </w:t>
      </w:r>
    </w:p>
    <w:p w14:paraId="29494E5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3780658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5E984FB5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1436C8C5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</w:t>
      </w:r>
      <w:proofErr w:type="gramStart"/>
      <w:r>
        <w:rPr>
          <w:rFonts w:ascii="Times" w:hAnsi="Times" w:cs="Times"/>
        </w:rPr>
        <w:t>friends</w:t>
      </w:r>
      <w:proofErr w:type="gramEnd"/>
      <w:r>
        <w:rPr>
          <w:rFonts w:ascii="Times" w:hAnsi="Times" w:cs="Times"/>
        </w:rPr>
        <w:t xml:space="preserve"> tab</w:t>
      </w:r>
    </w:p>
    <w:p w14:paraId="14C0E444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User taps the add friend button </w:t>
      </w:r>
    </w:p>
    <w:p w14:paraId="4701CF1B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4) User enters another user’s username</w:t>
      </w:r>
    </w:p>
    <w:p w14:paraId="2B7326D0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5) App goes through database to check that it is a valid user </w:t>
      </w:r>
    </w:p>
    <w:p w14:paraId="7BA4B188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The user exists</w:t>
      </w:r>
    </w:p>
    <w:p w14:paraId="783BA28B" w14:textId="3D486174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7) The other user is now added to the user’s friend list</w:t>
      </w:r>
      <w:r>
        <w:rPr>
          <w:rFonts w:ascii="Times" w:hAnsi="Times" w:cs="Times"/>
        </w:rPr>
        <w:t xml:space="preserve"> and can be tracked</w:t>
      </w:r>
    </w:p>
    <w:p w14:paraId="22D79D51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4BAF8C7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53E6C7A7" w14:textId="77777777" w:rsidR="00802263" w:rsidRDefault="00802263" w:rsidP="008022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If in step 5 the user doesn’t exist: </w:t>
      </w:r>
    </w:p>
    <w:p w14:paraId="578637F2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6.1) The user doesn’t exist </w:t>
      </w:r>
    </w:p>
    <w:p w14:paraId="531D166E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7.1) Message displays telling the user that that username doesn’t exist</w:t>
      </w:r>
    </w:p>
    <w:p w14:paraId="1DF259CC" w14:textId="5BDD23D3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8.1) App prevents user from adding the other user to the</w:t>
      </w:r>
      <w:r>
        <w:rPr>
          <w:rFonts w:ascii="Times" w:hAnsi="Times" w:cs="Times"/>
        </w:rPr>
        <w:t xml:space="preserve"> friends list</w:t>
      </w:r>
    </w:p>
    <w:p w14:paraId="756BA6CC" w14:textId="77777777" w:rsidR="00802263" w:rsidRDefault="00802263" w:rsidP="008022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3DEAC916" w14:textId="77777777" w:rsidR="00802263" w:rsidRPr="0034363E" w:rsidRDefault="00802263" w:rsidP="008022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4 the user doing the adding cancels the username input box</w:t>
      </w:r>
    </w:p>
    <w:p w14:paraId="733116E6" w14:textId="77777777" w:rsidR="00802263" w:rsidRDefault="00802263" w:rsidP="008022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t xml:space="preserve">5.2) The screen then goes back to the </w:t>
      </w:r>
      <w:proofErr w:type="gramStart"/>
      <w:r>
        <w:t>friends</w:t>
      </w:r>
      <w:proofErr w:type="gramEnd"/>
      <w:r>
        <w:t xml:space="preserve"> tab</w:t>
      </w:r>
    </w:p>
    <w:p w14:paraId="732B698A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637CBAAF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4312A69D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3D8EA31C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24144D5A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39E849EA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1F687625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5891EA5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8695211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B7E43DE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35FE98DB" w14:textId="77777777" w:rsidR="00FB7A9D" w:rsidRDefault="00FB7A9D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193A70B3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US02.02.01</w:t>
      </w:r>
    </w:p>
    <w:p w14:paraId="72025020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add friends</w:t>
      </w:r>
    </w:p>
    <w:p w14:paraId="5DC8D84E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D1F0BC3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2</w:t>
      </w:r>
      <w:r>
        <w:rPr>
          <w:rFonts w:ascii="Times" w:hAnsi="Times" w:cs="Times"/>
          <w:u w:val="single"/>
        </w:rPr>
        <w:t xml:space="preserve">: </w:t>
      </w:r>
    </w:p>
    <w:p w14:paraId="2B133978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add friends through their username</w:t>
      </w:r>
    </w:p>
    <w:p w14:paraId="1B906D5D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Owner(user</w:t>
      </w:r>
      <w:proofErr w:type="gramStart"/>
      <w:r>
        <w:rPr>
          <w:rFonts w:ascii="Times" w:hAnsi="Times" w:cs="Times"/>
        </w:rPr>
        <w:t>),  Other</w:t>
      </w:r>
      <w:proofErr w:type="gramEnd"/>
      <w:r>
        <w:rPr>
          <w:rFonts w:ascii="Times" w:hAnsi="Times" w:cs="Times"/>
        </w:rPr>
        <w:t xml:space="preserve"> Owner/user, App Database </w:t>
      </w:r>
    </w:p>
    <w:p w14:paraId="0EC0482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19DB374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 </w:t>
      </w:r>
    </w:p>
    <w:p w14:paraId="19FA1919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AA19127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34A4592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12313786" w14:textId="77777777" w:rsidR="00802263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</w:t>
      </w:r>
      <w:proofErr w:type="gramStart"/>
      <w:r w:rsidR="000176F5">
        <w:rPr>
          <w:rFonts w:ascii="Times" w:hAnsi="Times" w:cs="Times"/>
        </w:rPr>
        <w:t>friends</w:t>
      </w:r>
      <w:proofErr w:type="gramEnd"/>
      <w:r w:rsidR="000176F5">
        <w:rPr>
          <w:rFonts w:ascii="Times" w:hAnsi="Times" w:cs="Times"/>
        </w:rPr>
        <w:t xml:space="preserve"> </w:t>
      </w:r>
      <w:r w:rsidR="00802263">
        <w:rPr>
          <w:rFonts w:ascii="Times" w:hAnsi="Times" w:cs="Times"/>
        </w:rPr>
        <w:t>tab</w:t>
      </w:r>
    </w:p>
    <w:p w14:paraId="235BBD4E" w14:textId="7B12E564" w:rsidR="0034363E" w:rsidRDefault="00802263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 taps the add friend button</w:t>
      </w:r>
      <w:r w:rsidR="0034363E">
        <w:rPr>
          <w:rFonts w:ascii="Times" w:hAnsi="Times" w:cs="Times"/>
        </w:rPr>
        <w:t xml:space="preserve"> </w:t>
      </w:r>
    </w:p>
    <w:p w14:paraId="117A3191" w14:textId="10625860" w:rsidR="0034363E" w:rsidRDefault="00802263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</w:t>
      </w:r>
      <w:r w:rsidR="0034363E">
        <w:rPr>
          <w:rFonts w:ascii="Times" w:hAnsi="Times" w:cs="Times"/>
        </w:rPr>
        <w:t xml:space="preserve">) User </w:t>
      </w:r>
      <w:r>
        <w:rPr>
          <w:rFonts w:ascii="Times" w:hAnsi="Times" w:cs="Times"/>
        </w:rPr>
        <w:t>enters another user’s username</w:t>
      </w:r>
    </w:p>
    <w:p w14:paraId="17CC49CE" w14:textId="1A055D21" w:rsidR="0034363E" w:rsidRDefault="00802263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</w:t>
      </w:r>
      <w:r w:rsidR="0034363E">
        <w:rPr>
          <w:rFonts w:ascii="Times" w:hAnsi="Times" w:cs="Times"/>
        </w:rPr>
        <w:t xml:space="preserve">) App goes through database to check that it is a valid user </w:t>
      </w:r>
    </w:p>
    <w:p w14:paraId="13380F8F" w14:textId="55BC5EB6" w:rsidR="0034363E" w:rsidRDefault="00802263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</w:t>
      </w:r>
      <w:r w:rsidR="0034363E">
        <w:rPr>
          <w:rFonts w:ascii="Times" w:hAnsi="Times" w:cs="Times"/>
        </w:rPr>
        <w:t>) The user exists</w:t>
      </w:r>
    </w:p>
    <w:p w14:paraId="6A11C323" w14:textId="4A96DDF2" w:rsidR="0034363E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7</w:t>
      </w:r>
      <w:r w:rsidR="0034363E">
        <w:rPr>
          <w:rFonts w:ascii="Times" w:hAnsi="Times" w:cs="Times"/>
        </w:rPr>
        <w:t xml:space="preserve">) The </w:t>
      </w:r>
      <w:r>
        <w:rPr>
          <w:rFonts w:ascii="Times" w:hAnsi="Times" w:cs="Times"/>
        </w:rPr>
        <w:t>other user is now added to the user’s friend list</w:t>
      </w:r>
    </w:p>
    <w:p w14:paraId="46780462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4D084F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774476F8" w14:textId="54D0E283" w:rsidR="0034363E" w:rsidRDefault="00802263" w:rsidP="003436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If in step 5</w:t>
      </w:r>
      <w:r w:rsidR="0034363E">
        <w:rPr>
          <w:rFonts w:ascii="Times" w:hAnsi="Times" w:cs="Times"/>
        </w:rPr>
        <w:t xml:space="preserve"> the user doesn’t exist: </w:t>
      </w:r>
    </w:p>
    <w:p w14:paraId="1894F1BF" w14:textId="36018362" w:rsidR="0034363E" w:rsidRDefault="00802263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</w:t>
      </w:r>
      <w:r w:rsidR="0034363E">
        <w:rPr>
          <w:rFonts w:ascii="Times" w:hAnsi="Times" w:cs="Times"/>
        </w:rPr>
        <w:t xml:space="preserve">.1) The user doesn’t exist </w:t>
      </w:r>
    </w:p>
    <w:p w14:paraId="250AE45C" w14:textId="4A503842" w:rsidR="0034363E" w:rsidRDefault="00802263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7</w:t>
      </w:r>
      <w:r w:rsidR="0034363E">
        <w:rPr>
          <w:rFonts w:ascii="Times" w:hAnsi="Times" w:cs="Times"/>
        </w:rPr>
        <w:t xml:space="preserve">.1) </w:t>
      </w:r>
      <w:r>
        <w:rPr>
          <w:rFonts w:ascii="Times" w:hAnsi="Times" w:cs="Times"/>
        </w:rPr>
        <w:t>Message displays telling the user that that username doesn’t exist</w:t>
      </w:r>
    </w:p>
    <w:p w14:paraId="3538F234" w14:textId="14D98316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8</w:t>
      </w:r>
      <w:r w:rsidR="0034363E">
        <w:rPr>
          <w:rFonts w:ascii="Times" w:hAnsi="Times" w:cs="Times"/>
        </w:rPr>
        <w:t xml:space="preserve">.1) </w:t>
      </w:r>
      <w:r>
        <w:rPr>
          <w:rFonts w:ascii="Times" w:hAnsi="Times" w:cs="Times"/>
        </w:rPr>
        <w:t>App prevents user from adding the other user to the</w:t>
      </w:r>
      <w:r>
        <w:rPr>
          <w:rFonts w:ascii="Times" w:hAnsi="Times" w:cs="Times"/>
        </w:rPr>
        <w:t xml:space="preserve"> friends </w:t>
      </w:r>
      <w:r>
        <w:rPr>
          <w:rFonts w:ascii="Times" w:hAnsi="Times" w:cs="Times"/>
        </w:rPr>
        <w:t xml:space="preserve">list </w:t>
      </w:r>
    </w:p>
    <w:p w14:paraId="2A1C04AA" w14:textId="77777777" w:rsidR="0034363E" w:rsidRDefault="0034363E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0FEBB611" w14:textId="61797FA6" w:rsidR="0034363E" w:rsidRPr="0034363E" w:rsidRDefault="00802263" w:rsidP="003436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4</w:t>
      </w:r>
      <w:r w:rsidR="0034363E">
        <w:t xml:space="preserve"> the user doing the adding cancels the </w:t>
      </w:r>
      <w:r>
        <w:t>username input box</w:t>
      </w:r>
    </w:p>
    <w:p w14:paraId="05115A25" w14:textId="3C5D2B9C" w:rsidR="00120128" w:rsidRDefault="00802263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r>
        <w:t xml:space="preserve">5.2) The screen then goes back to the </w:t>
      </w:r>
      <w:proofErr w:type="gramStart"/>
      <w:r>
        <w:t>friends</w:t>
      </w:r>
      <w:proofErr w:type="gramEnd"/>
      <w:r>
        <w:t xml:space="preserve"> tab</w:t>
      </w:r>
    </w:p>
    <w:p w14:paraId="033AD11F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2753149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64F078A3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851021D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56CB033A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7869DF5" w14:textId="77777777" w:rsidR="00802263" w:rsidRDefault="00802263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266BE56" w14:textId="77777777" w:rsidR="00802263" w:rsidRDefault="00802263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3AA0A64F" w14:textId="77777777" w:rsidR="00802263" w:rsidRDefault="00802263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4547A91A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5BBF544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US02.03.01</w:t>
      </w:r>
    </w:p>
    <w:p w14:paraId="16BCF18B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remove friends</w:t>
      </w:r>
    </w:p>
    <w:p w14:paraId="698B320B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3</w:t>
      </w:r>
      <w:r>
        <w:rPr>
          <w:rFonts w:ascii="Times" w:hAnsi="Times" w:cs="Times"/>
          <w:u w:val="single"/>
        </w:rPr>
        <w:t xml:space="preserve">: </w:t>
      </w:r>
    </w:p>
    <w:p w14:paraId="1C0BB3F4" w14:textId="1A207A5A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the user can delete friends through their </w:t>
      </w:r>
      <w:r w:rsidR="00802263">
        <w:rPr>
          <w:rFonts w:ascii="Times" w:hAnsi="Times" w:cs="Times"/>
        </w:rPr>
        <w:t>f</w:t>
      </w:r>
      <w:r>
        <w:rPr>
          <w:rFonts w:ascii="Times" w:hAnsi="Times" w:cs="Times"/>
        </w:rPr>
        <w:t>riend list</w:t>
      </w:r>
    </w:p>
    <w:p w14:paraId="080356F5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Owner(user), Other Owner/user, App Database </w:t>
      </w:r>
    </w:p>
    <w:p w14:paraId="032BBB2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FB70827" w14:textId="447F56DE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</w:t>
      </w:r>
      <w:r w:rsidR="00802263">
        <w:rPr>
          <w:rFonts w:ascii="Times" w:hAnsi="Times" w:cs="Times"/>
        </w:rPr>
        <w:t>pp, User is authenticated. User</w:t>
      </w:r>
      <w:r>
        <w:rPr>
          <w:rFonts w:ascii="Times" w:hAnsi="Times" w:cs="Times"/>
        </w:rPr>
        <w:t xml:space="preserve"> must be </w:t>
      </w:r>
      <w:r w:rsidR="00802263">
        <w:rPr>
          <w:rFonts w:ascii="Times" w:hAnsi="Times" w:cs="Times"/>
        </w:rPr>
        <w:t>a friend</w:t>
      </w:r>
      <w:r>
        <w:rPr>
          <w:rFonts w:ascii="Times" w:hAnsi="Times" w:cs="Times"/>
        </w:rPr>
        <w:t>.</w:t>
      </w:r>
    </w:p>
    <w:p w14:paraId="6BC0A339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42B77E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2864B4C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45035303" w14:textId="45041928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</w:t>
      </w:r>
      <w:proofErr w:type="gramStart"/>
      <w:r w:rsidR="000176F5">
        <w:rPr>
          <w:rFonts w:ascii="Times" w:hAnsi="Times" w:cs="Times"/>
        </w:rPr>
        <w:t>friends</w:t>
      </w:r>
      <w:proofErr w:type="gramEnd"/>
      <w:r>
        <w:rPr>
          <w:rFonts w:ascii="Times" w:hAnsi="Times" w:cs="Times"/>
        </w:rPr>
        <w:t xml:space="preserve"> </w:t>
      </w:r>
      <w:r w:rsidR="00802263">
        <w:rPr>
          <w:rFonts w:ascii="Times" w:hAnsi="Times" w:cs="Times"/>
        </w:rPr>
        <w:t>tab</w:t>
      </w:r>
      <w:r>
        <w:rPr>
          <w:rFonts w:ascii="Times" w:hAnsi="Times" w:cs="Times"/>
        </w:rPr>
        <w:t xml:space="preserve"> </w:t>
      </w:r>
    </w:p>
    <w:p w14:paraId="2B9480F8" w14:textId="1A99783E" w:rsidR="00120128" w:rsidRDefault="00802263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 holds on</w:t>
      </w:r>
      <w:r w:rsidR="00120128">
        <w:rPr>
          <w:rFonts w:ascii="Times" w:hAnsi="Times" w:cs="Times"/>
        </w:rPr>
        <w:t xml:space="preserve"> username to delete</w:t>
      </w:r>
    </w:p>
    <w:p w14:paraId="7B246CA0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4) App goes through database to check that it is a valid user and that they’re currently friends</w:t>
      </w:r>
    </w:p>
    <w:p w14:paraId="3F6841B7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The user exists</w:t>
      </w:r>
    </w:p>
    <w:p w14:paraId="1DADF29B" w14:textId="6CEC7A25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The database then removes that friend</w:t>
      </w:r>
      <w:r w:rsidR="00802263">
        <w:rPr>
          <w:rFonts w:ascii="Times" w:hAnsi="Times" w:cs="Times"/>
        </w:rPr>
        <w:t xml:space="preserve"> from the </w:t>
      </w:r>
      <w:proofErr w:type="gramStart"/>
      <w:r w:rsidR="00802263">
        <w:rPr>
          <w:rFonts w:ascii="Times" w:hAnsi="Times" w:cs="Times"/>
        </w:rPr>
        <w:t>users</w:t>
      </w:r>
      <w:proofErr w:type="gramEnd"/>
      <w:r w:rsidR="00802263">
        <w:rPr>
          <w:rFonts w:ascii="Times" w:hAnsi="Times" w:cs="Times"/>
        </w:rPr>
        <w:t xml:space="preserve"> friend list</w:t>
      </w:r>
    </w:p>
    <w:p w14:paraId="692F2CE6" w14:textId="5619A757" w:rsidR="00FB7A9D" w:rsidRDefault="00120128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7) </w:t>
      </w:r>
      <w:r w:rsidR="00802263">
        <w:rPr>
          <w:rFonts w:ascii="Times" w:hAnsi="Times" w:cs="Times"/>
        </w:rPr>
        <w:t>The other user is no longer the users friend</w:t>
      </w:r>
    </w:p>
    <w:p w14:paraId="313586A7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D7B8A89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77E89C1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777ED1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F48D943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8C3C82B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9E2D184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D8CA21F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734720D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208410D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1B471E1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2819CA2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162A8CE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0F291EC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4D4CF38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31E71EF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205A874" w14:textId="77777777" w:rsid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E1C40AF" w14:textId="77777777" w:rsidR="00802263" w:rsidRPr="00802263" w:rsidRDefault="00802263" w:rsidP="008022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51DA6751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42BA809E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7E50059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74B0CBA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153436D5" w14:textId="77777777" w:rsidR="00FB7A9D" w:rsidRDefault="00FB7A9D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4F58FDFB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US02.04.01</w:t>
      </w:r>
    </w:p>
    <w:p w14:paraId="24146186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 or borrower, I will have a profile where by my contact information and city are recorded.</w:t>
      </w:r>
    </w:p>
    <w:p w14:paraId="3CEE154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#2.4</w:t>
      </w:r>
      <w:r>
        <w:rPr>
          <w:rFonts w:ascii="Times" w:hAnsi="Times" w:cs="Times"/>
          <w:u w:val="single"/>
        </w:rPr>
        <w:t xml:space="preserve">: </w:t>
      </w:r>
    </w:p>
    <w:p w14:paraId="14B2A567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record contact information and city in their profile</w:t>
      </w:r>
    </w:p>
    <w:p w14:paraId="24800FC6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Owner/Borrower(user), App Database </w:t>
      </w:r>
    </w:p>
    <w:p w14:paraId="5FE9F0F9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CCE7CB1" w14:textId="775B3DD5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</w:t>
      </w:r>
      <w:r w:rsidR="00F668C2">
        <w:rPr>
          <w:rFonts w:ascii="Times" w:hAnsi="Times" w:cs="Times"/>
        </w:rPr>
        <w:t>System has access to network</w:t>
      </w:r>
    </w:p>
    <w:p w14:paraId="08924BED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F776A5C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2D02C131" w14:textId="484CAB39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 w:rsidR="00F668C2">
        <w:rPr>
          <w:rFonts w:ascii="Times" w:hAnsi="Times" w:cs="Times"/>
        </w:rPr>
        <w:t>1</w:t>
      </w:r>
      <w:r>
        <w:rPr>
          <w:rFonts w:ascii="Times" w:hAnsi="Times" w:cs="Times"/>
        </w:rPr>
        <w:t xml:space="preserve">) User </w:t>
      </w:r>
      <w:r w:rsidR="00F668C2">
        <w:rPr>
          <w:rFonts w:ascii="Times" w:hAnsi="Times" w:cs="Times"/>
        </w:rPr>
        <w:t>clicks on Register button on app’s welcome screen</w:t>
      </w:r>
      <w:r>
        <w:rPr>
          <w:rFonts w:ascii="Times" w:hAnsi="Times" w:cs="Times"/>
        </w:rPr>
        <w:t xml:space="preserve"> </w:t>
      </w:r>
    </w:p>
    <w:p w14:paraId="5DBA334A" w14:textId="11810B6C" w:rsidR="00120128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System displays </w:t>
      </w:r>
      <w:proofErr w:type="spellStart"/>
      <w:r>
        <w:rPr>
          <w:rFonts w:ascii="Times" w:hAnsi="Times" w:cs="Times"/>
        </w:rPr>
        <w:t>RegisterActivity</w:t>
      </w:r>
      <w:proofErr w:type="spellEnd"/>
    </w:p>
    <w:p w14:paraId="17671A56" w14:textId="1B191582" w:rsidR="00F668C2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User fills in required </w:t>
      </w:r>
      <w:proofErr w:type="spellStart"/>
      <w:r>
        <w:rPr>
          <w:rFonts w:ascii="Times" w:hAnsi="Times" w:cs="Times"/>
        </w:rPr>
        <w:t>EditText</w:t>
      </w:r>
      <w:proofErr w:type="spellEnd"/>
      <w:r>
        <w:rPr>
          <w:rFonts w:ascii="Times" w:hAnsi="Times" w:cs="Times"/>
        </w:rPr>
        <w:t xml:space="preserve"> fields for profile</w:t>
      </w:r>
      <w:r w:rsidR="00FB7A9D">
        <w:rPr>
          <w:rFonts w:ascii="Times" w:hAnsi="Times" w:cs="Times"/>
        </w:rPr>
        <w:t xml:space="preserve"> and clicks on </w:t>
      </w:r>
      <w:proofErr w:type="spellStart"/>
      <w:r w:rsidR="00FB7A9D">
        <w:rPr>
          <w:rFonts w:ascii="Times" w:hAnsi="Times" w:cs="Times"/>
        </w:rPr>
        <w:t>SignUp</w:t>
      </w:r>
      <w:proofErr w:type="spellEnd"/>
      <w:r w:rsidR="00FB7A9D">
        <w:rPr>
          <w:rFonts w:ascii="Times" w:hAnsi="Times" w:cs="Times"/>
        </w:rPr>
        <w:t xml:space="preserve"> button</w:t>
      </w:r>
    </w:p>
    <w:p w14:paraId="4B4E8A74" w14:textId="10743DF4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</w:t>
      </w:r>
      <w:r w:rsidR="00F668C2">
        <w:rPr>
          <w:rFonts w:ascii="Times" w:hAnsi="Times" w:cs="Times"/>
        </w:rPr>
        <w:t>System validates user’s entries</w:t>
      </w:r>
    </w:p>
    <w:p w14:paraId="7408CB82" w14:textId="3E51DD0F" w:rsidR="00F668C2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System checks for network availability</w:t>
      </w:r>
    </w:p>
    <w:p w14:paraId="6367EA0F" w14:textId="3FA456E4" w:rsidR="00F668C2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System checks server to make sure username is unique</w:t>
      </w:r>
    </w:p>
    <w:p w14:paraId="19C89DEA" w14:textId="79330C6F" w:rsidR="00F668C2" w:rsidRDefault="00F668C2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7) System adds user to server (profile is created) and displays the user’s </w:t>
      </w:r>
      <w:proofErr w:type="spellStart"/>
      <w:r>
        <w:rPr>
          <w:rFonts w:ascii="Times" w:hAnsi="Times" w:cs="Times"/>
        </w:rPr>
        <w:t>AllActivity</w:t>
      </w:r>
      <w:proofErr w:type="spellEnd"/>
    </w:p>
    <w:p w14:paraId="5E8CFF81" w14:textId="77777777" w:rsidR="00FB7A9D" w:rsidRDefault="00F668C2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8) User clicks on Settings icon</w:t>
      </w:r>
    </w:p>
    <w:p w14:paraId="3BA9F94E" w14:textId="77777777" w:rsidR="00FB7A9D" w:rsidRDefault="00F668C2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9) Sy</w:t>
      </w:r>
      <w:r w:rsidR="00FB7A9D">
        <w:rPr>
          <w:rFonts w:ascii="Times" w:hAnsi="Times" w:cs="Times"/>
        </w:rPr>
        <w:t>stem displays Settings Activity</w:t>
      </w:r>
    </w:p>
    <w:p w14:paraId="571D3467" w14:textId="77777777" w:rsidR="00FB7A9D" w:rsidRDefault="00FB7A9D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1</w:t>
      </w:r>
      <w:r w:rsidR="00F668C2">
        <w:rPr>
          <w:rFonts w:ascii="Times" w:hAnsi="Times" w:cs="Times"/>
        </w:rPr>
        <w:t>0) Use</w:t>
      </w:r>
      <w:r>
        <w:rPr>
          <w:rFonts w:ascii="Times" w:hAnsi="Times" w:cs="Times"/>
        </w:rPr>
        <w:t>r clicks on Edit Profile button</w:t>
      </w:r>
    </w:p>
    <w:p w14:paraId="13FDA096" w14:textId="6DDBE897" w:rsidR="00F668C2" w:rsidRDefault="00F668C2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 xml:space="preserve">11) System displays </w:t>
      </w:r>
      <w:proofErr w:type="spellStart"/>
      <w:r>
        <w:rPr>
          <w:rFonts w:ascii="Times" w:hAnsi="Times" w:cs="Times"/>
        </w:rPr>
        <w:t>UserProfileActivity</w:t>
      </w:r>
      <w:proofErr w:type="spellEnd"/>
      <w:r w:rsidR="00FB7A9D">
        <w:rPr>
          <w:rFonts w:ascii="Times" w:hAnsi="Times" w:cs="Times"/>
        </w:rPr>
        <w:t xml:space="preserve"> with user’s profile</w:t>
      </w:r>
    </w:p>
    <w:p w14:paraId="3165B9D8" w14:textId="77777777" w:rsidR="00FB7A9D" w:rsidRDefault="00FB7A9D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03BB75A" w14:textId="7A9646C6" w:rsidR="00FB7A9D" w:rsidRDefault="00FB7A9D" w:rsidP="00FB7A9D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Exceptions:</w:t>
      </w:r>
    </w:p>
    <w:p w14:paraId="79A6B00D" w14:textId="46BF4B9B" w:rsidR="00FB7A9D" w:rsidRDefault="00FB7A9D" w:rsidP="00FB7A9D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 xml:space="preserve">4) User’s entries are not valid </w:t>
      </w:r>
    </w:p>
    <w:p w14:paraId="0ABCE58D" w14:textId="3B603ADF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4.1) System toasts “Form contains error” and displays error message on corresponding </w:t>
      </w:r>
      <w:proofErr w:type="spellStart"/>
      <w:r>
        <w:rPr>
          <w:rFonts w:ascii="Times" w:hAnsi="Times" w:cs="Times"/>
        </w:rPr>
        <w:t>EditText</w:t>
      </w:r>
      <w:proofErr w:type="spellEnd"/>
      <w:r>
        <w:rPr>
          <w:rFonts w:ascii="Times" w:hAnsi="Times" w:cs="Times"/>
        </w:rPr>
        <w:t xml:space="preserve"> Field</w:t>
      </w:r>
    </w:p>
    <w:p w14:paraId="5E420C21" w14:textId="77777777" w:rsidR="009B3BE6" w:rsidRDefault="009B3BE6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C5AE50F" w14:textId="7429680A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5) System determines that no network is available</w:t>
      </w:r>
    </w:p>
    <w:p w14:paraId="36123935" w14:textId="0B9AAA79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5.1) System toasts no network available message (no registration performed)</w:t>
      </w:r>
    </w:p>
    <w:p w14:paraId="26D837DD" w14:textId="77777777" w:rsidR="009B3BE6" w:rsidRDefault="009B3BE6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3384E039" w14:textId="2E3048D9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6) System determines that user-entered username is not unique</w:t>
      </w:r>
    </w:p>
    <w:p w14:paraId="478AAD89" w14:textId="357904A8" w:rsidR="00FB7A9D" w:rsidRDefault="00FB7A9D" w:rsidP="00FB7A9D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6.1) System toasts “Form contains error” and displays error message “Username already taken”</w:t>
      </w:r>
    </w:p>
    <w:p w14:paraId="17DC5D4F" w14:textId="77777777" w:rsidR="00FB7A9D" w:rsidRDefault="00FB7A9D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876DDE5" w14:textId="77777777" w:rsidR="00FB7A9D" w:rsidRDefault="00FB7A9D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F22658D" w14:textId="77777777" w:rsidR="00120128" w:rsidRDefault="00120128">
      <w:pPr>
        <w:rPr>
          <w:rFonts w:ascii="Times" w:hAnsi="Times" w:cs="Times"/>
          <w:u w:val="single"/>
        </w:rPr>
      </w:pPr>
    </w:p>
    <w:p w14:paraId="0F283537" w14:textId="77777777" w:rsidR="00FB7A9D" w:rsidRDefault="00FB7A9D">
      <w:pPr>
        <w:rPr>
          <w:rFonts w:ascii="Times" w:hAnsi="Times" w:cs="Times"/>
          <w:u w:val="single"/>
        </w:rPr>
      </w:pPr>
    </w:p>
    <w:p w14:paraId="148E3C6D" w14:textId="77777777" w:rsidR="00FB7A9D" w:rsidRDefault="00FB7A9D">
      <w:pPr>
        <w:rPr>
          <w:rFonts w:ascii="Times" w:hAnsi="Times" w:cs="Times"/>
          <w:u w:val="single"/>
        </w:rPr>
      </w:pPr>
    </w:p>
    <w:p w14:paraId="2FB0D2FA" w14:textId="77777777" w:rsidR="00FB7A9D" w:rsidRDefault="00FB7A9D">
      <w:pPr>
        <w:rPr>
          <w:rFonts w:ascii="Times" w:hAnsi="Times" w:cs="Times"/>
          <w:u w:val="single"/>
        </w:rPr>
      </w:pPr>
    </w:p>
    <w:p w14:paraId="2D9A8F32" w14:textId="77777777" w:rsidR="00FB7A9D" w:rsidRDefault="00FB7A9D">
      <w:pPr>
        <w:rPr>
          <w:rFonts w:ascii="Times" w:hAnsi="Times" w:cs="Times"/>
          <w:u w:val="single"/>
        </w:rPr>
      </w:pPr>
    </w:p>
    <w:p w14:paraId="1D744ADB" w14:textId="77777777" w:rsidR="00FB7A9D" w:rsidRDefault="00FB7A9D">
      <w:pPr>
        <w:rPr>
          <w:rFonts w:ascii="Times" w:hAnsi="Times" w:cs="Times"/>
          <w:u w:val="single"/>
        </w:rPr>
      </w:pPr>
    </w:p>
    <w:p w14:paraId="1168774C" w14:textId="77777777" w:rsidR="00FB7A9D" w:rsidRDefault="00FB7A9D">
      <w:pPr>
        <w:rPr>
          <w:rFonts w:ascii="Times" w:hAnsi="Times" w:cs="Times"/>
          <w:u w:val="single"/>
        </w:rPr>
      </w:pPr>
    </w:p>
    <w:p w14:paraId="6FB559E0" w14:textId="77777777" w:rsidR="00FB7A9D" w:rsidRDefault="00FB7A9D">
      <w:pPr>
        <w:rPr>
          <w:rFonts w:ascii="Times" w:hAnsi="Times" w:cs="Times"/>
          <w:u w:val="single"/>
        </w:rPr>
      </w:pPr>
    </w:p>
    <w:p w14:paraId="34015ADC" w14:textId="77777777" w:rsidR="00FB7A9D" w:rsidRDefault="00FB7A9D">
      <w:pPr>
        <w:rPr>
          <w:rFonts w:ascii="Times" w:hAnsi="Times" w:cs="Times"/>
          <w:u w:val="single"/>
        </w:rPr>
      </w:pPr>
    </w:p>
    <w:p w14:paraId="059E8ACC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US02.05.01</w:t>
      </w:r>
    </w:p>
    <w:p w14:paraId="2E3F6CE8" w14:textId="77777777" w:rsidR="00120128" w:rsidRPr="00FB7A9D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 w:rsidRPr="00FB7A9D">
        <w:rPr>
          <w:rFonts w:ascii="Arial" w:hAnsi="Arial" w:cs="Arial"/>
          <w:color w:val="333333"/>
          <w:sz w:val="23"/>
          <w:szCs w:val="23"/>
        </w:rPr>
        <w:t>As an owner or borrower, I will be able to view the profile of any</w:t>
      </w:r>
      <w:r w:rsidRPr="00FB7A9D">
        <w:rPr>
          <w:rStyle w:val="HTMLDefinition"/>
          <w:rFonts w:ascii="Arial" w:hAnsi="Arial" w:cs="Arial"/>
          <w:i w:val="0"/>
          <w:color w:val="333333"/>
          <w:sz w:val="23"/>
          <w:szCs w:val="23"/>
        </w:rPr>
        <w:t>one I know of</w:t>
      </w:r>
      <w:r w:rsidRPr="00FB7A9D">
        <w:rPr>
          <w:rStyle w:val="apple-converted-space"/>
          <w:rFonts w:ascii="Arial" w:hAnsi="Arial" w:cs="Arial"/>
          <w:iCs/>
          <w:color w:val="333333"/>
          <w:sz w:val="23"/>
          <w:szCs w:val="23"/>
        </w:rPr>
        <w:t> </w:t>
      </w:r>
      <w:r w:rsidRPr="00FB7A9D">
        <w:rPr>
          <w:rFonts w:ascii="Arial" w:hAnsi="Arial" w:cs="Arial"/>
          <w:color w:val="333333"/>
          <w:sz w:val="23"/>
          <w:szCs w:val="23"/>
        </w:rPr>
        <w:t>including friends.</w:t>
      </w:r>
    </w:p>
    <w:p w14:paraId="5241CDFB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85162D">
        <w:rPr>
          <w:rFonts w:ascii="Times" w:hAnsi="Times" w:cs="Times"/>
          <w:u w:val="single"/>
        </w:rPr>
        <w:t>5</w:t>
      </w:r>
      <w:r>
        <w:rPr>
          <w:rFonts w:ascii="Times" w:hAnsi="Times" w:cs="Times"/>
          <w:u w:val="single"/>
        </w:rPr>
        <w:t xml:space="preserve">: </w:t>
      </w:r>
    </w:p>
    <w:p w14:paraId="4187FDE2" w14:textId="6C761A7F" w:rsidR="00262362" w:rsidRDefault="00262362" w:rsidP="0026236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the user can </w:t>
      </w:r>
      <w:r w:rsidR="00FB7A9D">
        <w:rPr>
          <w:rFonts w:ascii="Times" w:hAnsi="Times" w:cs="Times"/>
        </w:rPr>
        <w:t>view friend’s profiles</w:t>
      </w:r>
    </w:p>
    <w:p w14:paraId="1923AFEE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</w:t>
      </w:r>
      <w:r w:rsidR="000176F5">
        <w:rPr>
          <w:rFonts w:ascii="Times" w:hAnsi="Times" w:cs="Times"/>
        </w:rPr>
        <w:t>/borrower</w:t>
      </w:r>
      <w:r>
        <w:rPr>
          <w:rFonts w:ascii="Times" w:hAnsi="Times" w:cs="Times"/>
        </w:rPr>
        <w:t xml:space="preserve">(user), Other user, App Database </w:t>
      </w:r>
    </w:p>
    <w:p w14:paraId="0920F55C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071913A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</w:t>
      </w:r>
      <w:r w:rsidR="000176F5">
        <w:rPr>
          <w:rFonts w:ascii="Times" w:hAnsi="Times" w:cs="Times"/>
        </w:rPr>
        <w:t>, other user exists</w:t>
      </w:r>
    </w:p>
    <w:p w14:paraId="2FDD50DD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73EC40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647CAEAC" w14:textId="7BC73F4B" w:rsidR="00262362" w:rsidRPr="00FB7A9D" w:rsidRDefault="00262362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 w:rsidRPr="00FB7A9D">
        <w:rPr>
          <w:rFonts w:ascii="Times" w:hAnsi="Times" w:cs="Times"/>
        </w:rPr>
        <w:t xml:space="preserve">User </w:t>
      </w:r>
      <w:r w:rsidR="00FB7A9D" w:rsidRPr="00FB7A9D">
        <w:rPr>
          <w:rFonts w:ascii="Times" w:hAnsi="Times" w:cs="Times"/>
        </w:rPr>
        <w:t xml:space="preserve">navigates to Friends tab in </w:t>
      </w:r>
      <w:proofErr w:type="spellStart"/>
      <w:r w:rsidR="00FB7A9D" w:rsidRPr="00FB7A9D">
        <w:rPr>
          <w:rFonts w:ascii="Times" w:hAnsi="Times" w:cs="Times"/>
        </w:rPr>
        <w:t>AllActivity</w:t>
      </w:r>
      <w:proofErr w:type="spellEnd"/>
    </w:p>
    <w:p w14:paraId="1FBFAF2E" w14:textId="37363AE2" w:rsidR="00FB7A9D" w:rsidRDefault="00FB7A9D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System displays Friends tab in </w:t>
      </w:r>
      <w:proofErr w:type="spellStart"/>
      <w:r>
        <w:rPr>
          <w:rFonts w:ascii="Times" w:hAnsi="Times" w:cs="Times"/>
        </w:rPr>
        <w:t>AllActivity</w:t>
      </w:r>
      <w:proofErr w:type="spellEnd"/>
    </w:p>
    <w:p w14:paraId="35216994" w14:textId="77777777" w:rsidR="00FB7A9D" w:rsidRDefault="00262362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 w:rsidRPr="00FB7A9D">
        <w:rPr>
          <w:rFonts w:ascii="Times" w:hAnsi="Times" w:cs="Times"/>
        </w:rPr>
        <w:t xml:space="preserve">User </w:t>
      </w:r>
      <w:r w:rsidR="00FB7A9D" w:rsidRPr="00FB7A9D">
        <w:rPr>
          <w:rFonts w:ascii="Times" w:hAnsi="Times" w:cs="Times"/>
        </w:rPr>
        <w:t xml:space="preserve">clicks </w:t>
      </w:r>
      <w:r w:rsidR="00FB7A9D">
        <w:rPr>
          <w:rFonts w:ascii="Times" w:hAnsi="Times" w:cs="Times"/>
        </w:rPr>
        <w:t>on Add Friend button</w:t>
      </w:r>
    </w:p>
    <w:p w14:paraId="62DBC5A7" w14:textId="367DC8E4" w:rsidR="00FB7A9D" w:rsidRDefault="00FB7A9D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prompts user to enter any username</w:t>
      </w:r>
    </w:p>
    <w:p w14:paraId="76C16C76" w14:textId="77777777" w:rsidR="00FB7A9D" w:rsidRDefault="00FB7A9D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User enters username</w:t>
      </w:r>
    </w:p>
    <w:p w14:paraId="7786EA30" w14:textId="0CEB8F43" w:rsidR="00262362" w:rsidRDefault="00FB7A9D" w:rsidP="002623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checks server to see if the user exists</w:t>
      </w:r>
    </w:p>
    <w:p w14:paraId="2D1DC5B8" w14:textId="637A2EB2" w:rsidR="00FB7A9D" w:rsidRDefault="00FB7A9D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adds found username to user’s friend list</w:t>
      </w:r>
      <w:r w:rsidR="009B3BE6">
        <w:rPr>
          <w:rFonts w:ascii="Times" w:hAnsi="Times" w:cs="Times"/>
        </w:rPr>
        <w:t xml:space="preserve"> and displays friend in </w:t>
      </w:r>
      <w:proofErr w:type="spellStart"/>
      <w:r w:rsidR="009B3BE6">
        <w:rPr>
          <w:rFonts w:ascii="Times" w:hAnsi="Times" w:cs="Times"/>
        </w:rPr>
        <w:t>ListView</w:t>
      </w:r>
      <w:proofErr w:type="spellEnd"/>
    </w:p>
    <w:p w14:paraId="02B057A6" w14:textId="6B63E6EE" w:rsidR="00FB7A9D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User clicks on friend’s username in </w:t>
      </w:r>
      <w:proofErr w:type="spellStart"/>
      <w:r>
        <w:rPr>
          <w:rFonts w:ascii="Times" w:hAnsi="Times" w:cs="Times"/>
        </w:rPr>
        <w:t>ListView</w:t>
      </w:r>
      <w:proofErr w:type="spellEnd"/>
    </w:p>
    <w:p w14:paraId="790CFDF8" w14:textId="3B032DA0" w:rsidR="009B3BE6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retrieve’s friend’s user object from server and saves it in the cache</w:t>
      </w:r>
    </w:p>
    <w:p w14:paraId="20CB86E8" w14:textId="4166D771" w:rsidR="009B3BE6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displays friend’s inventory (</w:t>
      </w:r>
      <w:proofErr w:type="spellStart"/>
      <w:r>
        <w:rPr>
          <w:rFonts w:ascii="Times" w:hAnsi="Times" w:cs="Times"/>
        </w:rPr>
        <w:t>InventoryActivity</w:t>
      </w:r>
      <w:proofErr w:type="spellEnd"/>
      <w:r>
        <w:rPr>
          <w:rFonts w:ascii="Times" w:hAnsi="Times" w:cs="Times"/>
        </w:rPr>
        <w:t>) from the cache</w:t>
      </w:r>
    </w:p>
    <w:p w14:paraId="134F85D4" w14:textId="419D0F75" w:rsidR="009B3BE6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User clicks on User Profile button </w:t>
      </w:r>
    </w:p>
    <w:p w14:paraId="2163DF06" w14:textId="333B68DB" w:rsidR="009B3BE6" w:rsidRDefault="009B3BE6" w:rsidP="00FB7A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System displays friend’s user profile (</w:t>
      </w:r>
      <w:proofErr w:type="spellStart"/>
      <w:r>
        <w:rPr>
          <w:rFonts w:ascii="Times" w:hAnsi="Times" w:cs="Times"/>
        </w:rPr>
        <w:t>UserProfileActivity</w:t>
      </w:r>
      <w:proofErr w:type="spellEnd"/>
      <w:r>
        <w:rPr>
          <w:rFonts w:ascii="Times" w:hAnsi="Times" w:cs="Times"/>
        </w:rPr>
        <w:t>)</w:t>
      </w:r>
    </w:p>
    <w:p w14:paraId="421F3BD1" w14:textId="77777777" w:rsidR="00FB7A9D" w:rsidRPr="00FB7A9D" w:rsidRDefault="00FB7A9D" w:rsidP="00FB7A9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" w:hAnsi="Times" w:cs="Times"/>
        </w:rPr>
      </w:pPr>
    </w:p>
    <w:p w14:paraId="1BC2484B" w14:textId="77777777" w:rsidR="009B3BE6" w:rsidRDefault="009B3BE6" w:rsidP="009B3BE6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Exceptions:</w:t>
      </w:r>
    </w:p>
    <w:p w14:paraId="7ED68D2D" w14:textId="10DED5BB" w:rsidR="009B3BE6" w:rsidRDefault="009B3BE6" w:rsidP="009B3BE6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6) System determines that no network is available</w:t>
      </w:r>
    </w:p>
    <w:p w14:paraId="6D8546AF" w14:textId="6681678B" w:rsidR="009B3BE6" w:rsidRDefault="009B3BE6" w:rsidP="009B3BE6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6.1) System toasts no network available message </w:t>
      </w:r>
    </w:p>
    <w:p w14:paraId="2CF59259" w14:textId="77777777" w:rsidR="009B3BE6" w:rsidRDefault="009B3BE6" w:rsidP="009B3BE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</w:p>
    <w:p w14:paraId="075C2730" w14:textId="3A6FD061" w:rsidR="009B3BE6" w:rsidRDefault="009B3BE6" w:rsidP="009B3BE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 xml:space="preserve">7) System cannot find username on server </w:t>
      </w:r>
    </w:p>
    <w:p w14:paraId="755809EB" w14:textId="1F7D0111" w:rsidR="009B3BE6" w:rsidRDefault="009B3BE6" w:rsidP="009B3BE6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>
        <w:rPr>
          <w:rFonts w:ascii="Times" w:hAnsi="Times" w:cs="Times"/>
        </w:rPr>
        <w:t>7.1) System toasts “User not found”</w:t>
      </w:r>
    </w:p>
    <w:p w14:paraId="4D480058" w14:textId="77777777" w:rsidR="009B3BE6" w:rsidRDefault="009B3BE6" w:rsidP="009B3B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A8FF3EC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sectPr w:rsidR="00CC330D" w:rsidSect="00E27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5D353E1"/>
    <w:multiLevelType w:val="hybridMultilevel"/>
    <w:tmpl w:val="FE965992"/>
    <w:lvl w:ilvl="0" w:tplc="70C6F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47"/>
    <w:rsid w:val="000176F5"/>
    <w:rsid w:val="000373CE"/>
    <w:rsid w:val="000A4C04"/>
    <w:rsid w:val="00120128"/>
    <w:rsid w:val="001C441B"/>
    <w:rsid w:val="00262362"/>
    <w:rsid w:val="0034363E"/>
    <w:rsid w:val="00434AFA"/>
    <w:rsid w:val="00435247"/>
    <w:rsid w:val="007B06CD"/>
    <w:rsid w:val="007F1861"/>
    <w:rsid w:val="00802263"/>
    <w:rsid w:val="0085162D"/>
    <w:rsid w:val="00892946"/>
    <w:rsid w:val="009B3BE6"/>
    <w:rsid w:val="00CC330D"/>
    <w:rsid w:val="00D64089"/>
    <w:rsid w:val="00E278F0"/>
    <w:rsid w:val="00EA79A5"/>
    <w:rsid w:val="00F668C2"/>
    <w:rsid w:val="00F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0D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24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20128"/>
    <w:pPr>
      <w:ind w:left="720"/>
      <w:contextualSpacing/>
    </w:pPr>
    <w:rPr>
      <w:rFonts w:asciiTheme="minorHAnsi" w:hAnsiTheme="minorHAnsi" w:cstheme="minorBidi"/>
      <w:lang w:val="en-CA"/>
    </w:rPr>
  </w:style>
  <w:style w:type="character" w:styleId="HTMLDefinition">
    <w:name w:val="HTML Definition"/>
    <w:basedOn w:val="DefaultParagraphFont"/>
    <w:uiPriority w:val="99"/>
    <w:semiHidden/>
    <w:unhideWhenUsed/>
    <w:rsid w:val="00120128"/>
    <w:rPr>
      <w:i/>
      <w:iCs/>
    </w:rPr>
  </w:style>
  <w:style w:type="character" w:customStyle="1" w:styleId="apple-converted-space">
    <w:name w:val="apple-converted-space"/>
    <w:basedOn w:val="DefaultParagraphFont"/>
    <w:rsid w:val="0012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9A069-8A51-4B4D-B812-05824FB2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782</Words>
  <Characters>4463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Sheremeta</dc:creator>
  <cp:keywords/>
  <dc:description/>
  <cp:lastModifiedBy>Connor Sheremeta</cp:lastModifiedBy>
  <cp:revision>4</cp:revision>
  <dcterms:created xsi:type="dcterms:W3CDTF">2015-11-29T09:41:00Z</dcterms:created>
  <dcterms:modified xsi:type="dcterms:W3CDTF">2015-11-29T21:03:00Z</dcterms:modified>
</cp:coreProperties>
</file>